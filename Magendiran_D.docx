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0562" w14:textId="78C02678" w:rsidR="000C10D5" w:rsidRPr="000C28A7" w:rsidRDefault="00000000" w:rsidP="000C10D5">
      <w:pPr>
        <w:ind w:left="2880" w:firstLine="720"/>
        <w:rPr>
          <w:rStyle w:val="span"/>
          <w:rFonts w:asciiTheme="minorHAnsi" w:eastAsia="EB Garamond" w:hAnsiTheme="minorHAnsi" w:cstheme="minorHAnsi"/>
          <w:b/>
          <w:bCs/>
          <w:color w:val="34383C"/>
          <w:sz w:val="32"/>
          <w:szCs w:val="32"/>
        </w:rPr>
      </w:pPr>
      <w:r w:rsidRPr="000C28A7">
        <w:rPr>
          <w:rStyle w:val="span"/>
          <w:rFonts w:asciiTheme="minorHAnsi" w:eastAsia="EB Garamond" w:hAnsiTheme="minorHAnsi" w:cstheme="minorHAnsi"/>
          <w:b/>
          <w:bCs/>
          <w:color w:val="34383C"/>
          <w:sz w:val="32"/>
          <w:szCs w:val="32"/>
        </w:rPr>
        <w:t>M</w:t>
      </w:r>
      <w:r w:rsidR="000C10D5" w:rsidRPr="000C28A7">
        <w:rPr>
          <w:rStyle w:val="span"/>
          <w:rFonts w:asciiTheme="minorHAnsi" w:eastAsia="EB Garamond" w:hAnsiTheme="minorHAnsi" w:cstheme="minorHAnsi"/>
          <w:b/>
          <w:bCs/>
          <w:color w:val="34383C"/>
          <w:sz w:val="32"/>
          <w:szCs w:val="32"/>
        </w:rPr>
        <w:t>AGENDIRAN.D</w:t>
      </w:r>
    </w:p>
    <w:p w14:paraId="6B3935EA" w14:textId="37B61F5E" w:rsidR="000C28A7" w:rsidRPr="000C28A7" w:rsidRDefault="000C28A7" w:rsidP="000C28A7">
      <w:pPr>
        <w:ind w:left="2160" w:firstLine="720"/>
        <w:rPr>
          <w:rStyle w:val="span"/>
          <w:rFonts w:asciiTheme="minorHAnsi" w:eastAsia="EB Garamond" w:hAnsiTheme="minorHAnsi" w:cstheme="minorHAnsi"/>
          <w:color w:val="34383C"/>
          <w:sz w:val="22"/>
          <w:szCs w:val="22"/>
        </w:rPr>
      </w:pPr>
      <w:r>
        <w:rPr>
          <w:rStyle w:val="span"/>
          <w:rFonts w:asciiTheme="minorHAnsi" w:eastAsia="EB Garamond" w:hAnsiTheme="minorHAnsi" w:cstheme="minorHAnsi"/>
          <w:b/>
          <w:bCs/>
          <w:color w:val="34383C"/>
          <w:sz w:val="22"/>
          <w:szCs w:val="22"/>
        </w:rPr>
        <w:t xml:space="preserve">             </w:t>
      </w:r>
      <w:r w:rsidRPr="000C28A7">
        <w:rPr>
          <w:rStyle w:val="span"/>
          <w:rFonts w:asciiTheme="minorHAnsi" w:eastAsia="EB Garamond" w:hAnsiTheme="minorHAnsi" w:cstheme="minorHAnsi"/>
          <w:color w:val="34383C"/>
          <w:sz w:val="22"/>
          <w:szCs w:val="22"/>
        </w:rPr>
        <w:t>AWS DEVOPS ENGINEER</w:t>
      </w:r>
    </w:p>
    <w:p w14:paraId="082923F3" w14:textId="181A420F" w:rsidR="000C10D5" w:rsidRPr="00F80764" w:rsidRDefault="000C10D5" w:rsidP="000C10D5">
      <w:pPr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>Eraiyur, Chengam</w:t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ab/>
      </w:r>
      <w:r w:rsidR="00EF5C7B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</w:t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</w:t>
      </w:r>
      <w:r w:rsidR="008D5DDA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   </w:t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</w:t>
      </w:r>
      <w:r w:rsidR="008D5DDA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>+</w:t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91-7904483396                          </w:t>
      </w:r>
    </w:p>
    <w:p w14:paraId="6414B3C0" w14:textId="045F8DF8" w:rsidR="000C10D5" w:rsidRPr="00F80764" w:rsidRDefault="008D5DDA" w:rsidP="00D87B0E">
      <w:pPr>
        <w:rPr>
          <w:rFonts w:asciiTheme="minorHAnsi" w:eastAsia="EB Garamond" w:hAnsiTheme="minorHAnsi" w:cstheme="minorHAnsi"/>
          <w:color w:val="34383C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>Tiruvannamalai-606704</w:t>
      </w:r>
      <w:r w:rsidR="000C10D5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                         </w:t>
      </w:r>
      <w:r w:rsidR="00EF5C7B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           </w:t>
      </w:r>
      <w:r w:rsidR="000C10D5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                     </w:t>
      </w:r>
      <w:r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 xml:space="preserve">      </w:t>
      </w:r>
      <w:r w:rsidR="000C10D5" w:rsidRPr="00F80764">
        <w:rPr>
          <w:rStyle w:val="span"/>
          <w:rFonts w:asciiTheme="minorHAnsi" w:eastAsia="EB Garamond" w:hAnsiTheme="minorHAnsi" w:cstheme="minorHAnsi"/>
          <w:color w:val="34383C"/>
          <w:sz w:val="21"/>
          <w:szCs w:val="21"/>
        </w:rPr>
        <w:t>magendirandurai13@outlook.com</w:t>
      </w:r>
    </w:p>
    <w:p w14:paraId="232F5C70" w14:textId="5A8D0BF4" w:rsidR="00ED3F8D" w:rsidRPr="008D5DDA" w:rsidRDefault="000C10D5" w:rsidP="00B10A92">
      <w:pPr>
        <w:pStyle w:val="p"/>
        <w:pBdr>
          <w:top w:val="none" w:sz="0" w:space="12" w:color="auto"/>
          <w:bottom w:val="none" w:sz="0" w:space="1" w:color="auto"/>
        </w:pBdr>
        <w:spacing w:line="276" w:lineRule="auto"/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</w:pPr>
      <w:r w:rsidRPr="008D5DDA"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Summary</w:t>
      </w:r>
    </w:p>
    <w:p w14:paraId="76C5B81A" w14:textId="476FA068" w:rsidR="008D5DDA" w:rsidRPr="00F80764" w:rsidRDefault="008D5DDA" w:rsidP="007E018F">
      <w:pPr>
        <w:pStyle w:val="p"/>
        <w:pBdr>
          <w:top w:val="none" w:sz="0" w:space="12" w:color="auto"/>
          <w:bottom w:val="none" w:sz="0" w:space="1" w:color="auto"/>
        </w:pBdr>
        <w:spacing w:line="276" w:lineRule="auto"/>
        <w:rPr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Fonts w:asciiTheme="minorHAnsi" w:eastAsia="EB Garamond" w:hAnsiTheme="minorHAnsi" w:cstheme="minorHAnsi"/>
          <w:color w:val="000000"/>
          <w:sz w:val="21"/>
          <w:szCs w:val="21"/>
        </w:rPr>
        <w:t>Dynamic AWS Cloud Engineer with proven expertise at Madras Networking Company in automating infrastructure solutions and enhancing cloud security. Proficient in EC2 and IAM, I excel in optimizing resource utilization and implementing CI/CD pipelines. Strong problem-solving skills drive my commitment to delivering high-performances aloud environments.</w:t>
      </w:r>
    </w:p>
    <w:p w14:paraId="73B8827F" w14:textId="47550BA3" w:rsidR="008D5DDA" w:rsidRPr="00F80764" w:rsidRDefault="008D5DDA" w:rsidP="008D5DDA">
      <w:pPr>
        <w:pStyle w:val="p"/>
        <w:pBdr>
          <w:top w:val="none" w:sz="0" w:space="12" w:color="auto"/>
          <w:bottom w:val="none" w:sz="0" w:space="1" w:color="auto"/>
        </w:pBdr>
        <w:spacing w:line="220" w:lineRule="atLeast"/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</w:pPr>
      <w:r w:rsidRPr="00F80764"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S</w:t>
      </w:r>
      <w:r w:rsidRPr="00F80764"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kills</w:t>
      </w:r>
    </w:p>
    <w:p w14:paraId="14E9CFC8" w14:textId="00CCE616" w:rsidR="00ED3F8D" w:rsidRPr="00F80764" w:rsidRDefault="00000000" w:rsidP="007E018F">
      <w:pPr>
        <w:pStyle w:val="skn-m003ullinth-last-child1"/>
        <w:numPr>
          <w:ilvl w:val="0"/>
          <w:numId w:val="1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EC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2, IAM, VPC, ELB, ASG, S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3,</w:t>
      </w:r>
      <w:r w:rsidR="00EF5C7B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Lambda</w:t>
      </w:r>
      <w:r w:rsidR="00D87B0E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, Route 53, EKS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</w:p>
    <w:p w14:paraId="68D4D8FC" w14:textId="5359AF1C" w:rsidR="00ED3F8D" w:rsidRPr="00F80764" w:rsidRDefault="00000000" w:rsidP="007E018F">
      <w:pPr>
        <w:pStyle w:val="skn-m003ullinth-last-child1"/>
        <w:numPr>
          <w:ilvl w:val="0"/>
          <w:numId w:val="2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SQS,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SNS,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  <w:r w:rsidR="00D87B0E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Redshift, Amazon RDS</w:t>
      </w:r>
      <w:r w:rsidR="00FD2DF3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, Cloud Trial, Cloud Watch</w:t>
      </w:r>
    </w:p>
    <w:p w14:paraId="489537A1" w14:textId="5EFD11E8" w:rsidR="00ED3F8D" w:rsidRPr="00F80764" w:rsidRDefault="00000000" w:rsidP="007E018F">
      <w:pPr>
        <w:pStyle w:val="skn-m003ullinth-last-child1"/>
        <w:numPr>
          <w:ilvl w:val="0"/>
          <w:numId w:val="3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Jenkins,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Kubernetes,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Docker </w:t>
      </w:r>
    </w:p>
    <w:p w14:paraId="71AF7739" w14:textId="77777777" w:rsidR="00EF5C7B" w:rsidRPr="00F80764" w:rsidRDefault="00FD2DF3" w:rsidP="007E018F">
      <w:pPr>
        <w:pStyle w:val="skn-m003ullinth-last-child1"/>
        <w:numPr>
          <w:ilvl w:val="0"/>
          <w:numId w:val="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CI/CD Pipeline, Git &amp; GitHub </w:t>
      </w:r>
    </w:p>
    <w:p w14:paraId="08ACEF7D" w14:textId="1E268978" w:rsidR="00EF5C7B" w:rsidRPr="00EF5C7B" w:rsidRDefault="00EF5C7B" w:rsidP="007E018F">
      <w:pPr>
        <w:pStyle w:val="skn-m003ullinth-last-child1"/>
        <w:spacing w:after="120" w:line="220" w:lineRule="atLeast"/>
        <w:rPr>
          <w:rFonts w:asciiTheme="minorHAnsi" w:eastAsia="EB Garamond" w:hAnsiTheme="minorHAnsi" w:cstheme="minorHAnsi"/>
          <w:color w:val="000000"/>
          <w:sz w:val="22"/>
          <w:szCs w:val="22"/>
        </w:rPr>
      </w:pPr>
      <w:r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Experience</w:t>
      </w:r>
    </w:p>
    <w:p w14:paraId="07BF6558" w14:textId="661D7121" w:rsidR="00EF5C7B" w:rsidRPr="00EF5C7B" w:rsidRDefault="00EF5C7B" w:rsidP="004401AB">
      <w:pPr>
        <w:pStyle w:val="skn-m003ullinth-last-child1"/>
        <w:spacing w:line="276" w:lineRule="auto"/>
        <w:rPr>
          <w:rFonts w:asciiTheme="minorHAnsi" w:eastAsia="EB Garamond" w:hAnsiTheme="minorHAnsi" w:cstheme="minorHAnsi"/>
          <w:b/>
          <w:bCs/>
          <w:color w:val="000000"/>
          <w:sz w:val="20"/>
          <w:szCs w:val="20"/>
        </w:rPr>
      </w:pPr>
      <w:r w:rsidRPr="000C28A7">
        <w:rPr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AWS Cloud Engineer</w:t>
      </w:r>
      <w:r w:rsidRPr="00EF5C7B">
        <w:rPr>
          <w:rFonts w:asciiTheme="minorHAnsi" w:eastAsia="EB Garamond" w:hAnsiTheme="minorHAnsi" w:cstheme="minorHAnsi"/>
          <w:b/>
          <w:bCs/>
          <w:color w:val="000000"/>
          <w:sz w:val="20"/>
          <w:szCs w:val="20"/>
        </w:rPr>
        <w:t xml:space="preserve">, </w:t>
      </w:r>
      <w:r w:rsidRPr="00F80764">
        <w:rPr>
          <w:rFonts w:asciiTheme="minorHAnsi" w:eastAsia="EB Garamond" w:hAnsiTheme="minorHAnsi" w:cstheme="minorHAnsi"/>
          <w:color w:val="000000"/>
          <w:sz w:val="21"/>
          <w:szCs w:val="21"/>
        </w:rPr>
        <w:t>10/2023 - 02/2025</w:t>
      </w:r>
    </w:p>
    <w:p w14:paraId="7C9EC14E" w14:textId="22F1C269" w:rsidR="00ED3F8D" w:rsidRPr="00EF5C7B" w:rsidRDefault="00EF5C7B" w:rsidP="004401AB">
      <w:pPr>
        <w:pStyle w:val="skn-m003ullinth-last-child1"/>
        <w:spacing w:line="276" w:lineRule="auto"/>
        <w:rPr>
          <w:rFonts w:asciiTheme="minorHAnsi" w:eastAsia="EB Garamond" w:hAnsiTheme="minorHAnsi" w:cstheme="minorHAnsi"/>
          <w:b/>
          <w:bCs/>
          <w:color w:val="000000"/>
          <w:sz w:val="20"/>
          <w:szCs w:val="20"/>
        </w:rPr>
      </w:pPr>
      <w:r w:rsidRPr="000C28A7">
        <w:rPr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Madras Networking Company</w:t>
      </w:r>
      <w:r w:rsidRPr="00EF5C7B">
        <w:rPr>
          <w:rFonts w:asciiTheme="minorHAnsi" w:eastAsia="EB Garamond" w:hAnsiTheme="minorHAnsi" w:cstheme="minorHAnsi"/>
          <w:b/>
          <w:bCs/>
          <w:color w:val="000000"/>
          <w:sz w:val="20"/>
          <w:szCs w:val="20"/>
        </w:rPr>
        <w:t xml:space="preserve"> - </w:t>
      </w:r>
      <w:r w:rsidRPr="00F80764">
        <w:rPr>
          <w:rFonts w:asciiTheme="minorHAnsi" w:eastAsia="EB Garamond" w:hAnsiTheme="minorHAnsi" w:cstheme="minorHAnsi"/>
          <w:color w:val="000000"/>
          <w:sz w:val="21"/>
          <w:szCs w:val="21"/>
        </w:rPr>
        <w:t>Chennai</w:t>
      </w:r>
    </w:p>
    <w:p w14:paraId="4259308A" w14:textId="71F6BEBD" w:rsidR="00ED3F8D" w:rsidRPr="00F80764" w:rsidRDefault="00EF5C7B" w:rsidP="007E018F">
      <w:pPr>
        <w:pStyle w:val="skn-m003ulli"/>
        <w:numPr>
          <w:ilvl w:val="0"/>
          <w:numId w:val="1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Managed the development and implementation of infrastructure automation solutions using AWS technologies such as EC2, ECS, EKS, Lambda.</w:t>
      </w:r>
    </w:p>
    <w:p w14:paraId="72A806F4" w14:textId="7528EA85" w:rsidR="00ED3F8D" w:rsidRPr="00F80764" w:rsidRDefault="00EF5C7B" w:rsidP="007E018F">
      <w:pPr>
        <w:pStyle w:val="skn-m003ulli"/>
        <w:numPr>
          <w:ilvl w:val="0"/>
          <w:numId w:val="1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Managed and monitored AWS environments using CloudWatch, ensuring high availability and performance.</w:t>
      </w:r>
    </w:p>
    <w:p w14:paraId="331FC344" w14:textId="7F64EA15" w:rsidR="00ED3F8D" w:rsidRPr="00F80764" w:rsidRDefault="00EF5C7B" w:rsidP="007E018F">
      <w:pPr>
        <w:pStyle w:val="skn-m003ulli"/>
        <w:numPr>
          <w:ilvl w:val="0"/>
          <w:numId w:val="1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Utilized Python to handle debugging and automation scripting tasks.</w:t>
      </w:r>
    </w:p>
    <w:p w14:paraId="6492CEA9" w14:textId="68B98C7C" w:rsidR="00ED3F8D" w:rsidRPr="00F80764" w:rsidRDefault="00EF5C7B" w:rsidP="007E018F">
      <w:pPr>
        <w:pStyle w:val="skn-m003ulli"/>
        <w:numPr>
          <w:ilvl w:val="0"/>
          <w:numId w:val="1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Configured monitoring tools such as CloudWatch Logs, Metrics and Alarms for tracking </w:t>
      </w:r>
      <w:r w:rsidR="00B532AF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resource utilization across various cloud deployments.</w:t>
      </w:r>
    </w:p>
    <w:p w14:paraId="6F0F03C1" w14:textId="7BB35F0D" w:rsidR="00ED3F8D" w:rsidRPr="00F80764" w:rsidRDefault="00B532AF" w:rsidP="007E018F">
      <w:pPr>
        <w:pStyle w:val="skn-m003ulli"/>
        <w:numPr>
          <w:ilvl w:val="0"/>
          <w:numId w:val="14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Created IAM policies for users and groups with proper access control levels according to organizational security requirements.</w:t>
      </w:r>
    </w:p>
    <w:p w14:paraId="0C01A463" w14:textId="0005B0F5" w:rsidR="00B532AF" w:rsidRDefault="00000000" w:rsidP="007E018F">
      <w:pPr>
        <w:pStyle w:val="skn-m003singlecolumn"/>
        <w:spacing w:line="276" w:lineRule="auto"/>
        <w:rPr>
          <w:rStyle w:val="skn-m003dsp-block"/>
          <w:rFonts w:asciiTheme="minorHAnsi" w:eastAsia="EB Garamond" w:hAnsiTheme="minorHAnsi" w:cstheme="minorHAnsi"/>
          <w:color w:val="000000"/>
          <w:sz w:val="20"/>
          <w:szCs w:val="20"/>
        </w:rPr>
      </w:pPr>
      <w:r w:rsidRPr="000C28A7">
        <w:rPr>
          <w:rStyle w:val="skn-m003txt-boldCharacter"/>
          <w:rFonts w:asciiTheme="minorHAnsi" w:eastAsia="EB Garamond" w:hAnsiTheme="minorHAnsi" w:cstheme="minorHAnsi"/>
          <w:color w:val="000000"/>
          <w:sz w:val="22"/>
          <w:szCs w:val="22"/>
        </w:rPr>
        <w:t>Senior Engineer</w:t>
      </w:r>
      <w:r w:rsidR="00B532AF" w:rsidRPr="00B532AF">
        <w:rPr>
          <w:rStyle w:val="skn-m003dsp-block"/>
          <w:rFonts w:asciiTheme="minorHAnsi" w:eastAsia="EB Garamond" w:hAnsiTheme="minorHAnsi" w:cstheme="minorHAnsi"/>
          <w:color w:val="000000"/>
          <w:sz w:val="20"/>
          <w:szCs w:val="20"/>
        </w:rPr>
        <w:t xml:space="preserve">, </w:t>
      </w:r>
      <w:r w:rsidR="00B532AF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04/2022 – 04/2023</w:t>
      </w:r>
    </w:p>
    <w:p w14:paraId="76A1FEA8" w14:textId="53304301" w:rsidR="00B532AF" w:rsidRPr="00B532AF" w:rsidRDefault="00B532AF" w:rsidP="007E018F">
      <w:pPr>
        <w:pStyle w:val="skn-m003singlecolumn"/>
        <w:spacing w:line="276" w:lineRule="auto"/>
        <w:rPr>
          <w:rFonts w:asciiTheme="minorHAnsi" w:eastAsia="EB Garamond" w:hAnsiTheme="minorHAnsi" w:cstheme="minorHAnsi"/>
          <w:color w:val="000000"/>
          <w:sz w:val="20"/>
          <w:szCs w:val="20"/>
        </w:rPr>
      </w:pPr>
      <w:r w:rsidRPr="000C28A7">
        <w:rPr>
          <w:rStyle w:val="skn-m003dsp-block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Bellfast Management Pvt Ltd</w:t>
      </w:r>
      <w:r>
        <w:rPr>
          <w:rStyle w:val="skn-m003dsp-block"/>
          <w:rFonts w:asciiTheme="minorHAnsi" w:eastAsia="EB Garamond" w:hAnsiTheme="minorHAnsi" w:cstheme="minorHAnsi"/>
          <w:color w:val="000000"/>
          <w:sz w:val="20"/>
          <w:szCs w:val="20"/>
        </w:rPr>
        <w:t xml:space="preserve"> - </w:t>
      </w:r>
      <w:r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Bangalore</w:t>
      </w:r>
    </w:p>
    <w:p w14:paraId="27FEF2B3" w14:textId="4336B271" w:rsidR="00ED3F8D" w:rsidRPr="00F80764" w:rsidRDefault="00B532AF" w:rsidP="007E018F">
      <w:pPr>
        <w:pStyle w:val="skn-m003ulli"/>
        <w:numPr>
          <w:ilvl w:val="0"/>
          <w:numId w:val="15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Provided technical support for users having difficulty connecting to or using the network.</w:t>
      </w:r>
    </w:p>
    <w:p w14:paraId="7AB175E5" w14:textId="7B2015F4" w:rsidR="00ED3F8D" w:rsidRPr="00F80764" w:rsidRDefault="00B532AF" w:rsidP="007E018F">
      <w:pPr>
        <w:pStyle w:val="skn-m003ulli"/>
        <w:numPr>
          <w:ilvl w:val="0"/>
          <w:numId w:val="15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Collaborated with other departments within the organization when needed on projects involving network infrastructure.</w:t>
      </w:r>
    </w:p>
    <w:p w14:paraId="0504CD3A" w14:textId="12E81891" w:rsidR="00ED3F8D" w:rsidRPr="00F80764" w:rsidRDefault="00B532AF" w:rsidP="007E018F">
      <w:pPr>
        <w:pStyle w:val="skn-m003ulli"/>
        <w:numPr>
          <w:ilvl w:val="0"/>
          <w:numId w:val="15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Evaluated existing processes related to managing networks resources in order to identify areas needing improvement.</w:t>
      </w:r>
    </w:p>
    <w:p w14:paraId="2441E770" w14:textId="391ABA3B" w:rsidR="00ED3F8D" w:rsidRPr="00F80764" w:rsidRDefault="00000000" w:rsidP="007E018F">
      <w:pPr>
        <w:pStyle w:val="skn-m003ulli"/>
        <w:numPr>
          <w:ilvl w:val="0"/>
          <w:numId w:val="15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Maintaining Active Directory, </w:t>
      </w:r>
      <w:r w:rsidR="00D16906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create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new users and groups, approving privilege</w:t>
      </w:r>
      <w:r w:rsidR="004401AB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.</w:t>
      </w:r>
    </w:p>
    <w:p w14:paraId="0F588477" w14:textId="26F25103" w:rsidR="00ED3F8D" w:rsidRPr="00F80764" w:rsidRDefault="00000000" w:rsidP="007E018F">
      <w:pPr>
        <w:pStyle w:val="skn-m003ullinth-last-child1"/>
        <w:numPr>
          <w:ilvl w:val="0"/>
          <w:numId w:val="15"/>
        </w:numPr>
        <w:pBdr>
          <w:left w:val="none" w:sz="0" w:space="6" w:color="auto"/>
        </w:pBd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Creating group policies and implementation as per standard procedure</w:t>
      </w:r>
      <w:r w:rsidR="004401AB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.</w:t>
      </w:r>
    </w:p>
    <w:p w14:paraId="2B3714AD" w14:textId="67EC883D" w:rsidR="004401AB" w:rsidRDefault="004401AB" w:rsidP="007E018F">
      <w:pPr>
        <w:pStyle w:val="skn-m003singlecolumn"/>
        <w:spacing w:line="276" w:lineRule="auto"/>
        <w:rPr>
          <w:rStyle w:val="skn-m003txt-boldCharacter"/>
          <w:rFonts w:asciiTheme="minorHAnsi" w:eastAsia="EB Garamond" w:hAnsiTheme="minorHAnsi" w:cstheme="minorHAnsi"/>
          <w:b w:val="0"/>
          <w:bCs w:val="0"/>
          <w:color w:val="000000"/>
          <w:sz w:val="20"/>
          <w:szCs w:val="20"/>
        </w:rPr>
      </w:pPr>
      <w:r w:rsidRPr="000C28A7">
        <w:rPr>
          <w:rStyle w:val="skn-m003txt-boldCharacter"/>
          <w:rFonts w:asciiTheme="minorHAnsi" w:eastAsia="EB Garamond" w:hAnsiTheme="minorHAnsi" w:cstheme="minorHAnsi"/>
          <w:color w:val="000000"/>
          <w:sz w:val="22"/>
          <w:szCs w:val="22"/>
        </w:rPr>
        <w:t>Technical Support Engineer</w:t>
      </w:r>
      <w:r w:rsidRPr="004401AB">
        <w:rPr>
          <w:rStyle w:val="skn-m003txt-boldCharacter"/>
          <w:rFonts w:asciiTheme="minorHAnsi" w:eastAsia="EB Garamond" w:hAnsiTheme="minorHAnsi" w:cstheme="minorHAnsi"/>
          <w:color w:val="000000"/>
          <w:sz w:val="20"/>
          <w:szCs w:val="20"/>
        </w:rPr>
        <w:t xml:space="preserve">, </w:t>
      </w:r>
      <w:r w:rsidRPr="00F80764">
        <w:rPr>
          <w:rStyle w:val="skn-m003txt-boldCharacter"/>
          <w:rFonts w:asciiTheme="minorHAnsi" w:eastAsia="EB Garamond" w:hAnsiTheme="minorHAnsi" w:cstheme="minorHAnsi"/>
          <w:b w:val="0"/>
          <w:bCs w:val="0"/>
          <w:color w:val="000000"/>
          <w:sz w:val="21"/>
          <w:szCs w:val="21"/>
        </w:rPr>
        <w:t>12/2020 – 02/2022</w:t>
      </w:r>
    </w:p>
    <w:p w14:paraId="69F35C1B" w14:textId="16BF7FC7" w:rsidR="004401AB" w:rsidRPr="004401AB" w:rsidRDefault="004401AB" w:rsidP="007E018F">
      <w:pPr>
        <w:pStyle w:val="skn-m003singlecolumn"/>
        <w:spacing w:line="276" w:lineRule="auto"/>
        <w:rPr>
          <w:rFonts w:asciiTheme="minorHAnsi" w:eastAsia="EB Garamond" w:hAnsiTheme="minorHAnsi" w:cstheme="minorHAnsi"/>
          <w:b/>
          <w:bCs/>
          <w:color w:val="000000"/>
          <w:sz w:val="21"/>
          <w:szCs w:val="21"/>
        </w:rPr>
      </w:pPr>
      <w:r w:rsidRPr="000C28A7">
        <w:rPr>
          <w:rStyle w:val="skn-m003txt-boldCharacter"/>
          <w:rFonts w:asciiTheme="minorHAnsi" w:eastAsia="EB Garamond" w:hAnsiTheme="minorHAnsi" w:cstheme="minorHAnsi"/>
          <w:color w:val="000000"/>
          <w:sz w:val="22"/>
          <w:szCs w:val="22"/>
        </w:rPr>
        <w:t>Crescon Projects &amp; Services Pvt Ltd</w:t>
      </w:r>
      <w:r>
        <w:rPr>
          <w:rStyle w:val="skn-m003txt-boldCharacter"/>
          <w:rFonts w:asciiTheme="minorHAnsi" w:eastAsia="EB Garamond" w:hAnsiTheme="minorHAnsi" w:cstheme="minorHAnsi"/>
          <w:b w:val="0"/>
          <w:bCs w:val="0"/>
          <w:color w:val="000000"/>
          <w:sz w:val="20"/>
          <w:szCs w:val="20"/>
        </w:rPr>
        <w:t xml:space="preserve"> - </w:t>
      </w:r>
      <w:r w:rsidRPr="00F80764">
        <w:rPr>
          <w:rStyle w:val="skn-m003txt-boldCharacter"/>
          <w:rFonts w:asciiTheme="minorHAnsi" w:eastAsia="EB Garamond" w:hAnsiTheme="minorHAnsi" w:cstheme="minorHAnsi"/>
          <w:b w:val="0"/>
          <w:bCs w:val="0"/>
          <w:color w:val="000000"/>
          <w:sz w:val="21"/>
          <w:szCs w:val="21"/>
        </w:rPr>
        <w:t>Chennai</w:t>
      </w:r>
    </w:p>
    <w:p w14:paraId="5AB27F4E" w14:textId="2528BD18" w:rsidR="00ED3F8D" w:rsidRPr="00F80764" w:rsidRDefault="004401AB" w:rsidP="007E018F">
      <w:pPr>
        <w:pStyle w:val="skn-m003ulli"/>
        <w:numPr>
          <w:ilvl w:val="0"/>
          <w:numId w:val="16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Installed and performed minor repairs to hardware, software or peripheral equipment.</w:t>
      </w:r>
    </w:p>
    <w:p w14:paraId="0CCAB7BE" w14:textId="29A0CBDC" w:rsidR="00ED3F8D" w:rsidRPr="00F80764" w:rsidRDefault="004401AB" w:rsidP="007E018F">
      <w:pPr>
        <w:pStyle w:val="skn-m003ulli"/>
        <w:numPr>
          <w:ilvl w:val="0"/>
          <w:numId w:val="16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Developed and maintained comprehensive documentation for troubleshooting and system configurations.</w:t>
      </w:r>
    </w:p>
    <w:p w14:paraId="57F7B6C9" w14:textId="3A2EF6D1" w:rsidR="00ED3F8D" w:rsidRPr="00F80764" w:rsidRDefault="004401AB" w:rsidP="007E018F">
      <w:pPr>
        <w:pStyle w:val="skn-m003ulli"/>
        <w:numPr>
          <w:ilvl w:val="0"/>
          <w:numId w:val="16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Monitored ticketing system queues for incoming requests from customers.</w:t>
      </w:r>
    </w:p>
    <w:p w14:paraId="552C10CA" w14:textId="6879D6EF" w:rsidR="00ED3F8D" w:rsidRPr="00F80764" w:rsidRDefault="004401AB" w:rsidP="007E018F">
      <w:pPr>
        <w:pStyle w:val="skn-m003ulli"/>
        <w:numPr>
          <w:ilvl w:val="0"/>
          <w:numId w:val="16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Created user accounts in Active Directory while maintaining proper security protocols.</w:t>
      </w:r>
    </w:p>
    <w:p w14:paraId="168CF212" w14:textId="5F11BD89" w:rsidR="00ED3F8D" w:rsidRPr="00F80764" w:rsidRDefault="004401AB" w:rsidP="007E018F">
      <w:pPr>
        <w:pStyle w:val="skn-m003ulli"/>
        <w:numPr>
          <w:ilvl w:val="0"/>
          <w:numId w:val="16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Provided real-time support via phone, email, and </w:t>
      </w:r>
      <w:r w:rsidR="007E018F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chat to address customer technical concerns.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</w:p>
    <w:p w14:paraId="382F6A77" w14:textId="77777777" w:rsidR="00ED3F8D" w:rsidRPr="00F80764" w:rsidRDefault="00000000" w:rsidP="007E018F">
      <w:pPr>
        <w:pStyle w:val="skn-m003ullinth-last-child1"/>
        <w:numPr>
          <w:ilvl w:val="0"/>
          <w:numId w:val="16"/>
        </w:numPr>
        <w:pBdr>
          <w:left w:val="none" w:sz="0" w:space="6" w:color="auto"/>
        </w:pBd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Developed cost estimates and project specifications for proposals.</w:t>
      </w:r>
    </w:p>
    <w:p w14:paraId="0E142D7A" w14:textId="122975A1" w:rsidR="00ED3F8D" w:rsidRDefault="00000000" w:rsidP="000C28A7">
      <w:pPr>
        <w:pStyle w:val="skn-m003singlecolumn"/>
        <w:spacing w:line="276" w:lineRule="auto"/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</w:pPr>
      <w:r w:rsidRPr="000C28A7">
        <w:rPr>
          <w:rStyle w:val="skn-m003txt-boldCharacter"/>
          <w:rFonts w:asciiTheme="minorHAnsi" w:eastAsia="EB Garamond" w:hAnsiTheme="minorHAnsi" w:cstheme="minorHAnsi"/>
          <w:color w:val="000000"/>
          <w:sz w:val="22"/>
          <w:szCs w:val="22"/>
        </w:rPr>
        <w:t>Junior Engineer</w:t>
      </w:r>
      <w:r w:rsidR="007E018F"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  <w:t xml:space="preserve">, </w:t>
      </w:r>
      <w:r w:rsidR="007E018F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0</w:t>
      </w:r>
      <w:r w:rsidR="009F68CC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9</w:t>
      </w:r>
      <w:r w:rsidR="007E018F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/201</w:t>
      </w:r>
      <w:r w:rsidR="009F68CC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7</w:t>
      </w:r>
      <w:r w:rsidR="007E018F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 xml:space="preserve"> – 0</w:t>
      </w:r>
      <w:r w:rsidR="009F68CC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8</w:t>
      </w:r>
      <w:r w:rsidR="007E018F"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/2019</w:t>
      </w:r>
    </w:p>
    <w:p w14:paraId="6B48158D" w14:textId="45EC4A5A" w:rsidR="007E018F" w:rsidRPr="00D87B0E" w:rsidRDefault="009F68CC" w:rsidP="000C28A7">
      <w:pPr>
        <w:pStyle w:val="skn-m003singlecolumn"/>
        <w:spacing w:line="276" w:lineRule="auto"/>
        <w:rPr>
          <w:rFonts w:asciiTheme="minorHAnsi" w:eastAsia="EB Garamond" w:hAnsiTheme="minorHAnsi" w:cstheme="minorHAnsi"/>
          <w:color w:val="000000"/>
          <w:sz w:val="22"/>
          <w:szCs w:val="22"/>
        </w:rPr>
      </w:pPr>
      <w:r w:rsidRPr="000C28A7">
        <w:rPr>
          <w:rStyle w:val="skn-m003dsp-block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Avalon Technologies</w:t>
      </w:r>
      <w:r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  <w:t xml:space="preserve"> - </w:t>
      </w:r>
      <w:r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>Chennai</w:t>
      </w:r>
    </w:p>
    <w:p w14:paraId="5BA63AAE" w14:textId="2CE2AFEA" w:rsidR="00ED3F8D" w:rsidRPr="00F80764" w:rsidRDefault="00000000" w:rsidP="009F68CC">
      <w:pPr>
        <w:pStyle w:val="skn-m003ulli"/>
        <w:numPr>
          <w:ilvl w:val="0"/>
          <w:numId w:val="17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Printed Circuit Board quality checking along with IPC, SPC and 8D</w:t>
      </w:r>
      <w:r w:rsidR="009F68CC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.</w:t>
      </w:r>
    </w:p>
    <w:p w14:paraId="13260F2A" w14:textId="0F836E7D" w:rsidR="00ED3F8D" w:rsidRPr="00F80764" w:rsidRDefault="00000000" w:rsidP="009F68CC">
      <w:pPr>
        <w:pStyle w:val="skn-m003ulli"/>
        <w:numPr>
          <w:ilvl w:val="0"/>
          <w:numId w:val="17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Assembling, Testing &amp; Commissioning of PCB with System Integration</w:t>
      </w:r>
      <w:r w:rsidR="009F68CC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.</w:t>
      </w:r>
    </w:p>
    <w:p w14:paraId="25F7A177" w14:textId="6FC88EF8" w:rsidR="00ED3F8D" w:rsidRPr="00F80764" w:rsidRDefault="00000000" w:rsidP="009F68CC">
      <w:pPr>
        <w:pStyle w:val="skn-m003ullinth-last-child1"/>
        <w:numPr>
          <w:ilvl w:val="0"/>
          <w:numId w:val="17"/>
        </w:numPr>
        <w:pBdr>
          <w:left w:val="none" w:sz="0" w:space="6" w:color="auto"/>
        </w:pBd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Developed and implemented procedures to verify compliance with engineering standards.</w:t>
      </w:r>
    </w:p>
    <w:p w14:paraId="4592074D" w14:textId="77777777" w:rsidR="00F80764" w:rsidRDefault="00000000" w:rsidP="00F80764">
      <w:pPr>
        <w:pStyle w:val="skn-m003ulli"/>
        <w:numPr>
          <w:ilvl w:val="0"/>
          <w:numId w:val="18"/>
        </w:numPr>
        <w:spacing w:line="220" w:lineRule="atLeast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IC Programming, Testing and System Integration</w:t>
      </w:r>
      <w:r w:rsidR="009F68CC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.</w:t>
      </w:r>
    </w:p>
    <w:p w14:paraId="75DF602C" w14:textId="592D9AA1" w:rsidR="000C28A7" w:rsidRPr="00F80764" w:rsidRDefault="000C28A7" w:rsidP="00F80764">
      <w:pPr>
        <w:pStyle w:val="skn-m003ulli"/>
        <w:spacing w:line="220" w:lineRule="atLeast"/>
        <w:ind w:left="-1"/>
        <w:rPr>
          <w:rFonts w:asciiTheme="minorHAnsi" w:eastAsia="EB Garamond" w:hAnsiTheme="minorHAnsi" w:cstheme="minorHAnsi"/>
          <w:color w:val="000000"/>
          <w:sz w:val="21"/>
          <w:szCs w:val="21"/>
        </w:rPr>
      </w:pPr>
      <w:r w:rsidRPr="00F80764"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lastRenderedPageBreak/>
        <w:t>E</w:t>
      </w:r>
      <w:r w:rsidRPr="00F80764"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ducation</w:t>
      </w:r>
    </w:p>
    <w:p w14:paraId="068F24B6" w14:textId="5CC5385E" w:rsidR="00ED3F8D" w:rsidRPr="00D87B0E" w:rsidRDefault="00000000" w:rsidP="000C28A7">
      <w:pPr>
        <w:pStyle w:val="skn-m003singlecolumn"/>
        <w:spacing w:line="276" w:lineRule="auto"/>
        <w:rPr>
          <w:rFonts w:asciiTheme="minorHAnsi" w:eastAsia="EB Garamond" w:hAnsiTheme="minorHAnsi" w:cstheme="minorHAnsi"/>
          <w:color w:val="000000"/>
          <w:sz w:val="22"/>
          <w:szCs w:val="22"/>
        </w:rPr>
      </w:pPr>
      <w:r w:rsidRPr="00B10A92">
        <w:rPr>
          <w:rStyle w:val="span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Electrical &amp; Electronics Engineering</w:t>
      </w:r>
      <w:r w:rsidR="000C28A7">
        <w:rPr>
          <w:rStyle w:val="skn-m003dsp-block"/>
          <w:rFonts w:asciiTheme="minorHAnsi" w:eastAsia="EB Garamond" w:hAnsiTheme="minorHAnsi" w:cstheme="minorHAnsi"/>
          <w:b/>
          <w:bCs/>
          <w:color w:val="000000"/>
          <w:sz w:val="21"/>
          <w:szCs w:val="21"/>
        </w:rPr>
        <w:t xml:space="preserve"> - </w:t>
      </w:r>
      <w:r w:rsidR="000C28A7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08/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201</w:t>
      </w:r>
      <w:r w:rsidR="000C28A7"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3 – 04/2017</w:t>
      </w:r>
      <w:r w:rsidRPr="00D87B0E"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  <w:t xml:space="preserve"> </w:t>
      </w:r>
    </w:p>
    <w:p w14:paraId="3C80117D" w14:textId="59596E23" w:rsidR="00ED3F8D" w:rsidRPr="00D87B0E" w:rsidRDefault="00000000" w:rsidP="000C28A7">
      <w:pPr>
        <w:pStyle w:val="div"/>
        <w:spacing w:line="276" w:lineRule="auto"/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</w:pPr>
      <w:r w:rsidRPr="00B10A92">
        <w:rPr>
          <w:rStyle w:val="span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Thiruvalluvar College of Eng</w:t>
      </w:r>
      <w:r w:rsidR="000C28A7" w:rsidRPr="00B10A92">
        <w:rPr>
          <w:rStyle w:val="span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ineering</w:t>
      </w:r>
      <w:r w:rsidRPr="00B10A92">
        <w:rPr>
          <w:rStyle w:val="span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 xml:space="preserve"> &amp; Tech</w:t>
      </w:r>
      <w:r w:rsidR="000C28A7" w:rsidRPr="00B10A92">
        <w:rPr>
          <w:rStyle w:val="span"/>
          <w:rFonts w:asciiTheme="minorHAnsi" w:eastAsia="EB Garamond" w:hAnsiTheme="minorHAnsi" w:cstheme="minorHAnsi"/>
          <w:b/>
          <w:bCs/>
          <w:color w:val="000000"/>
          <w:sz w:val="22"/>
          <w:szCs w:val="22"/>
        </w:rPr>
        <w:t>nology</w:t>
      </w:r>
      <w:r w:rsidR="000C28A7">
        <w:rPr>
          <w:rStyle w:val="skn-m003dsp-block"/>
          <w:rFonts w:asciiTheme="minorHAnsi" w:eastAsia="EB Garamond" w:hAnsiTheme="minorHAnsi" w:cstheme="minorHAnsi"/>
          <w:color w:val="000000"/>
          <w:sz w:val="22"/>
          <w:szCs w:val="22"/>
        </w:rPr>
        <w:t xml:space="preserve"> - </w:t>
      </w:r>
      <w:r w:rsidRPr="00F80764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Tiruvannamalai</w:t>
      </w:r>
      <w:r w:rsidRPr="00F80764">
        <w:rPr>
          <w:rStyle w:val="skn-m003dsp-block"/>
          <w:rFonts w:asciiTheme="minorHAnsi" w:eastAsia="EB Garamond" w:hAnsiTheme="minorHAnsi" w:cstheme="minorHAnsi"/>
          <w:color w:val="000000"/>
          <w:sz w:val="21"/>
          <w:szCs w:val="21"/>
        </w:rPr>
        <w:t xml:space="preserve"> </w:t>
      </w:r>
    </w:p>
    <w:p w14:paraId="182BCB2B" w14:textId="77777777" w:rsidR="00ED3F8D" w:rsidRPr="000C28A7" w:rsidRDefault="00000000" w:rsidP="000C28A7">
      <w:pPr>
        <w:pStyle w:val="skn-m003ulli"/>
        <w:numPr>
          <w:ilvl w:val="0"/>
          <w:numId w:val="19"/>
        </w:numPr>
        <w:spacing w:before="120" w:line="276" w:lineRule="auto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0C28A7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Completed a project in BHEL Trichy.</w:t>
      </w:r>
    </w:p>
    <w:p w14:paraId="631DF388" w14:textId="77777777" w:rsidR="00ED3F8D" w:rsidRPr="000C28A7" w:rsidRDefault="00000000" w:rsidP="000C28A7">
      <w:pPr>
        <w:pStyle w:val="skn-m003ulli"/>
        <w:numPr>
          <w:ilvl w:val="0"/>
          <w:numId w:val="19"/>
        </w:numPr>
        <w:spacing w:line="276" w:lineRule="auto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0C28A7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Participated in a one-day national seminar on Startup India.</w:t>
      </w:r>
    </w:p>
    <w:p w14:paraId="0F148A1E" w14:textId="77777777" w:rsidR="00ED3F8D" w:rsidRPr="000C28A7" w:rsidRDefault="00000000" w:rsidP="000C28A7">
      <w:pPr>
        <w:pStyle w:val="skn-m003ullinth-last-child1"/>
        <w:numPr>
          <w:ilvl w:val="0"/>
          <w:numId w:val="19"/>
        </w:numPr>
        <w:pBdr>
          <w:left w:val="none" w:sz="0" w:space="6" w:color="auto"/>
        </w:pBdr>
        <w:spacing w:line="276" w:lineRule="auto"/>
        <w:ind w:left="320" w:hanging="321"/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</w:pPr>
      <w:r w:rsidRPr="000C28A7">
        <w:rPr>
          <w:rStyle w:val="span"/>
          <w:rFonts w:asciiTheme="minorHAnsi" w:eastAsia="EB Garamond" w:hAnsiTheme="minorHAnsi" w:cstheme="minorHAnsi"/>
          <w:color w:val="000000"/>
          <w:sz w:val="21"/>
          <w:szCs w:val="21"/>
        </w:rPr>
        <w:t>Participated in a workshop on Entrepreneurship development in Solar energy &amp; Photovoltaic technologies.</w:t>
      </w:r>
    </w:p>
    <w:p w14:paraId="31532C19" w14:textId="63834008" w:rsidR="000C28A7" w:rsidRPr="00D87B0E" w:rsidRDefault="000C28A7" w:rsidP="000C28A7">
      <w:pPr>
        <w:pStyle w:val="skn-m003ullinth-last-child1"/>
        <w:spacing w:after="120" w:line="220" w:lineRule="atLeast"/>
        <w:rPr>
          <w:rStyle w:val="span"/>
          <w:rFonts w:asciiTheme="minorHAnsi" w:eastAsia="EB Garamond" w:hAnsiTheme="minorHAnsi" w:cstheme="minorHAnsi"/>
          <w:color w:val="000000"/>
          <w:sz w:val="22"/>
          <w:szCs w:val="22"/>
        </w:rPr>
      </w:pPr>
      <w:r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Certifications</w:t>
      </w:r>
    </w:p>
    <w:p w14:paraId="48FB037E" w14:textId="77777777" w:rsidR="000C28A7" w:rsidRDefault="000C28A7" w:rsidP="000C28A7">
      <w:pPr>
        <w:pStyle w:val="skn-m003ulli"/>
        <w:numPr>
          <w:ilvl w:val="0"/>
          <w:numId w:val="25"/>
        </w:numPr>
        <w:pBdr>
          <w:left w:val="none" w:sz="0" w:space="0" w:color="auto"/>
        </w:pBdr>
        <w:spacing w:before="120" w:line="276" w:lineRule="auto"/>
        <w:ind w:left="320" w:hanging="321"/>
        <w:rPr>
          <w:rFonts w:asciiTheme="minorHAnsi" w:eastAsia="EB Garamond" w:hAnsiTheme="minorHAnsi" w:cstheme="minorHAnsi"/>
          <w:color w:val="000000"/>
          <w:sz w:val="21"/>
          <w:szCs w:val="21"/>
        </w:rPr>
      </w:pPr>
      <w:r w:rsidRPr="000C28A7">
        <w:rPr>
          <w:rFonts w:asciiTheme="minorHAnsi" w:eastAsia="EB Garamond" w:hAnsiTheme="minorHAnsi" w:cstheme="minorHAnsi"/>
          <w:color w:val="000000"/>
          <w:sz w:val="21"/>
          <w:szCs w:val="21"/>
        </w:rPr>
        <w:t>Completed AWS Cloud Foundational certification and certified by Amazon.</w:t>
      </w:r>
    </w:p>
    <w:p w14:paraId="09884261" w14:textId="58A9E88F" w:rsidR="000C28A7" w:rsidRPr="000C28A7" w:rsidRDefault="000C28A7" w:rsidP="000C28A7">
      <w:pPr>
        <w:pStyle w:val="skn-m003ullinth-last-child1"/>
        <w:numPr>
          <w:ilvl w:val="0"/>
          <w:numId w:val="25"/>
        </w:numPr>
        <w:pBdr>
          <w:left w:val="none" w:sz="0" w:space="6" w:color="auto"/>
        </w:pBdr>
        <w:spacing w:line="276" w:lineRule="auto"/>
        <w:ind w:left="320" w:hanging="321"/>
        <w:rPr>
          <w:rFonts w:asciiTheme="minorHAnsi" w:eastAsia="EB Garamond" w:hAnsiTheme="minorHAnsi" w:cstheme="minorHAnsi"/>
          <w:color w:val="000000"/>
          <w:sz w:val="22"/>
          <w:szCs w:val="22"/>
        </w:rPr>
      </w:pPr>
      <w:r w:rsidRPr="00D87B0E">
        <w:rPr>
          <w:rFonts w:asciiTheme="minorHAnsi" w:eastAsia="EB Garamond" w:hAnsiTheme="minorHAnsi" w:cstheme="minorHAnsi"/>
          <w:color w:val="000000"/>
          <w:sz w:val="22"/>
          <w:szCs w:val="22"/>
        </w:rPr>
        <w:t xml:space="preserve">Completed AWS &amp; DevOps in </w:t>
      </w:r>
      <w:r>
        <w:rPr>
          <w:rFonts w:asciiTheme="minorHAnsi" w:eastAsia="EB Garamond" w:hAnsiTheme="minorHAnsi" w:cstheme="minorHAnsi"/>
          <w:color w:val="000000"/>
          <w:sz w:val="22"/>
          <w:szCs w:val="22"/>
        </w:rPr>
        <w:t>an Institute.</w:t>
      </w:r>
    </w:p>
    <w:p w14:paraId="3982CE39" w14:textId="0A4EC39E" w:rsidR="000C28A7" w:rsidRPr="00D87B0E" w:rsidRDefault="000C28A7" w:rsidP="000C28A7">
      <w:pPr>
        <w:pStyle w:val="skn-m003ullinth-last-child1"/>
        <w:spacing w:after="120" w:line="220" w:lineRule="atLeast"/>
        <w:rPr>
          <w:rStyle w:val="span"/>
          <w:rFonts w:asciiTheme="minorHAnsi" w:eastAsia="EB Garamond" w:hAnsiTheme="minorHAnsi" w:cstheme="minorHAnsi"/>
          <w:color w:val="000000"/>
          <w:sz w:val="22"/>
          <w:szCs w:val="22"/>
        </w:rPr>
      </w:pPr>
      <w:r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Languages</w:t>
      </w:r>
    </w:p>
    <w:p w14:paraId="39F756AE" w14:textId="77777777" w:rsidR="000C28A7" w:rsidRPr="000C28A7" w:rsidRDefault="000C28A7" w:rsidP="000C28A7">
      <w:pPr>
        <w:pStyle w:val="skn-m003txt-bold"/>
        <w:numPr>
          <w:ilvl w:val="0"/>
          <w:numId w:val="21"/>
        </w:numPr>
        <w:spacing w:line="220" w:lineRule="atLeast"/>
        <w:ind w:left="320" w:hanging="321"/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</w:pPr>
      <w:r w:rsidRPr="000C28A7">
        <w:rPr>
          <w:rStyle w:val="span"/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>Tamil</w:t>
      </w:r>
      <w:r w:rsidRPr="000C28A7"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60C52774" w14:textId="77777777" w:rsidR="000C28A7" w:rsidRPr="000C28A7" w:rsidRDefault="000C28A7" w:rsidP="000C28A7">
      <w:pPr>
        <w:pStyle w:val="skn-m003txt-bold"/>
        <w:numPr>
          <w:ilvl w:val="0"/>
          <w:numId w:val="22"/>
        </w:numPr>
        <w:spacing w:line="220" w:lineRule="atLeast"/>
        <w:ind w:left="320" w:hanging="321"/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</w:pPr>
      <w:r w:rsidRPr="000C28A7">
        <w:rPr>
          <w:rStyle w:val="span"/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>English</w:t>
      </w:r>
      <w:r w:rsidRPr="000C28A7"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0687699B" w14:textId="77777777" w:rsidR="000C28A7" w:rsidRPr="000C28A7" w:rsidRDefault="000C28A7" w:rsidP="000C28A7">
      <w:pPr>
        <w:pStyle w:val="skn-m003txt-bold"/>
        <w:numPr>
          <w:ilvl w:val="0"/>
          <w:numId w:val="23"/>
        </w:numPr>
        <w:spacing w:line="220" w:lineRule="atLeast"/>
        <w:ind w:left="320" w:hanging="321"/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</w:pPr>
      <w:r w:rsidRPr="000C28A7">
        <w:rPr>
          <w:rStyle w:val="span"/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>Hindi</w:t>
      </w:r>
      <w:r w:rsidRPr="000C28A7"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62217B44" w14:textId="4F0CBB34" w:rsidR="000C28A7" w:rsidRPr="000C28A7" w:rsidRDefault="000C28A7" w:rsidP="000C28A7">
      <w:pPr>
        <w:pStyle w:val="skn-m003txt-bold"/>
        <w:numPr>
          <w:ilvl w:val="0"/>
          <w:numId w:val="24"/>
        </w:numPr>
        <w:spacing w:line="220" w:lineRule="atLeast"/>
        <w:ind w:left="320" w:hanging="321"/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</w:pPr>
      <w:r w:rsidRPr="000C28A7">
        <w:rPr>
          <w:rStyle w:val="span"/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>Malayalam</w:t>
      </w:r>
      <w:r w:rsidRPr="000C28A7">
        <w:rPr>
          <w:rFonts w:asciiTheme="minorHAnsi" w:eastAsia="EB Garamond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441287B5" w14:textId="15DD6AB7" w:rsidR="000C28A7" w:rsidRPr="000C28A7" w:rsidRDefault="00B10A92" w:rsidP="000C28A7">
      <w:pPr>
        <w:pStyle w:val="skn-m003ullinth-last-child1"/>
        <w:spacing w:after="120" w:line="220" w:lineRule="atLeast"/>
        <w:rPr>
          <w:rFonts w:asciiTheme="minorHAnsi" w:eastAsia="EB Garamond" w:hAnsiTheme="minorHAnsi" w:cstheme="minorHAnsi"/>
          <w:color w:val="000000"/>
          <w:sz w:val="22"/>
          <w:szCs w:val="22"/>
        </w:rPr>
      </w:pPr>
      <w:r>
        <w:rPr>
          <w:rFonts w:asciiTheme="minorHAnsi" w:eastAsia="EB Garamond" w:hAnsiTheme="minorHAnsi" w:cstheme="minorHAnsi"/>
          <w:b/>
          <w:bCs/>
          <w:color w:val="000000"/>
          <w:sz w:val="28"/>
          <w:szCs w:val="28"/>
        </w:rPr>
        <w:t>Declaration</w:t>
      </w:r>
    </w:p>
    <w:p w14:paraId="3C7F0949" w14:textId="77777777" w:rsidR="00ED3F8D" w:rsidRPr="000C28A7" w:rsidRDefault="00000000">
      <w:pPr>
        <w:pStyle w:val="p"/>
        <w:spacing w:line="220" w:lineRule="atLeast"/>
        <w:rPr>
          <w:rFonts w:asciiTheme="minorHAnsi" w:eastAsia="EB Garamond" w:hAnsiTheme="minorHAnsi" w:cstheme="minorHAnsi"/>
          <w:color w:val="000000"/>
          <w:sz w:val="21"/>
          <w:szCs w:val="21"/>
        </w:rPr>
      </w:pPr>
      <w:r w:rsidRPr="000C28A7">
        <w:rPr>
          <w:rFonts w:asciiTheme="minorHAnsi" w:eastAsia="EB Garamond" w:hAnsiTheme="minorHAnsi" w:cstheme="minorHAnsi"/>
          <w:color w:val="000000"/>
          <w:sz w:val="21"/>
          <w:szCs w:val="21"/>
        </w:rPr>
        <w:t>I do hereby declare that the particulars of information and facts stated above are true and correct to the best of my knowledge and belief.</w:t>
      </w:r>
    </w:p>
    <w:p w14:paraId="6F77BF10" w14:textId="5EB28B51" w:rsidR="00D16906" w:rsidRPr="00D87B0E" w:rsidRDefault="00D16906">
      <w:pPr>
        <w:pStyle w:val="skn-m003singlecolumn"/>
        <w:spacing w:line="220" w:lineRule="atLeast"/>
        <w:rPr>
          <w:rFonts w:asciiTheme="minorHAnsi" w:eastAsia="EB Garamond" w:hAnsiTheme="minorHAnsi" w:cstheme="minorHAnsi"/>
          <w:color w:val="000000"/>
          <w:sz w:val="22"/>
          <w:szCs w:val="22"/>
        </w:rPr>
      </w:pPr>
    </w:p>
    <w:sectPr w:rsidR="00D16906" w:rsidRPr="00D87B0E" w:rsidSect="00EF5C7B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charset w:val="00"/>
    <w:family w:val="auto"/>
    <w:pitch w:val="variable"/>
    <w:sig w:usb0="E00002FF" w:usb1="02000413" w:usb2="00000000" w:usb3="00000000" w:csb0="0000019F" w:csb1="00000000"/>
    <w:embedRegular r:id="rId1" w:fontKey="{A7FEDF99-31E9-4847-B33A-71720FD9880E}"/>
    <w:embedBold r:id="rId2" w:fontKey="{D0E77320-A7DE-4398-AA9F-8CA7A240256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4741B1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E9DC35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44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B81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A10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4AF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AB3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342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FA76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FCADB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5E623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5E6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484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14A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8630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6AE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B88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4CDF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7B6A6E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6F8CB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C8F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32F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3A6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126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F81C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9A1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3ECE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2F2FC0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560EB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D8F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4A4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504C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284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9CA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7C9B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8CA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4C2D9E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76EEE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03A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A64C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025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8C8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AEA6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A8D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1ABD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D56C0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0D84C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607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3231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AAE7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A8FA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A40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045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700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7B2CD9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BFC6B8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44C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01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EA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A44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BC13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C4C5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E48B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2BC05E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016A8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A480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81C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EC8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98A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4EB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F29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9C7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DF6C3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55922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8EA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C80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642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C8C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C60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56A8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1AD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CBE62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F4AE7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A223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6C3E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A42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6F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000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14FF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48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14C51B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60DC56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923D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069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89D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76C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6C1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F005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A27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860C2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BA109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E5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4072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2274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4E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C855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440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5C78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16EFDC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69B25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C29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802A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4045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2474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AEF7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6C55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E2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D8E42BA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77628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D81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083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325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140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7A7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9CB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47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AA0030F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719AA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4A55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2C2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C62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EA90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F60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B8D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E4E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A0ECED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A8D6A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36DB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006D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DEE1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BC70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84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966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54AE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54F6E37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D1FEAC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62C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2A7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701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9AA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540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A19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FA8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D87ED6C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5420E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E4B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108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763D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840A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38D5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3CD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768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3BA46C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C10A34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56B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D8C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36F9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DA8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60FD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24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CE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AFA274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CB9814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43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5A58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9C3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8AB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6A0E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42F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406D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C53E7E3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01C05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1E2D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9825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3A3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A85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C4EF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5641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8A07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FBD6E9A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52969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F6BF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26E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902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F65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2E6A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1A9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AE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933274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27368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809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5406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6D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647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C073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48BC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8667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14B26D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8260FA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C61C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8A81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1CE6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A250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5632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30D4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5241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D7A8E77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34383C"/>
      </w:rPr>
    </w:lvl>
    <w:lvl w:ilvl="1" w:tplc="4B88F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F09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3EB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2AC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009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DCF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4851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B83E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13608405">
    <w:abstractNumId w:val="0"/>
  </w:num>
  <w:num w:numId="2" w16cid:durableId="1131170216">
    <w:abstractNumId w:val="1"/>
  </w:num>
  <w:num w:numId="3" w16cid:durableId="2099868554">
    <w:abstractNumId w:val="2"/>
  </w:num>
  <w:num w:numId="4" w16cid:durableId="1460997817">
    <w:abstractNumId w:val="3"/>
  </w:num>
  <w:num w:numId="5" w16cid:durableId="1546718978">
    <w:abstractNumId w:val="4"/>
  </w:num>
  <w:num w:numId="6" w16cid:durableId="693769971">
    <w:abstractNumId w:val="5"/>
  </w:num>
  <w:num w:numId="7" w16cid:durableId="1428188181">
    <w:abstractNumId w:val="6"/>
  </w:num>
  <w:num w:numId="8" w16cid:durableId="693045168">
    <w:abstractNumId w:val="7"/>
  </w:num>
  <w:num w:numId="9" w16cid:durableId="1558780076">
    <w:abstractNumId w:val="8"/>
  </w:num>
  <w:num w:numId="10" w16cid:durableId="1463382131">
    <w:abstractNumId w:val="9"/>
  </w:num>
  <w:num w:numId="11" w16cid:durableId="15889569">
    <w:abstractNumId w:val="10"/>
  </w:num>
  <w:num w:numId="12" w16cid:durableId="428356442">
    <w:abstractNumId w:val="11"/>
  </w:num>
  <w:num w:numId="13" w16cid:durableId="1849978252">
    <w:abstractNumId w:val="12"/>
  </w:num>
  <w:num w:numId="14" w16cid:durableId="1145512947">
    <w:abstractNumId w:val="13"/>
  </w:num>
  <w:num w:numId="15" w16cid:durableId="105006835">
    <w:abstractNumId w:val="14"/>
  </w:num>
  <w:num w:numId="16" w16cid:durableId="1949581876">
    <w:abstractNumId w:val="15"/>
  </w:num>
  <w:num w:numId="17" w16cid:durableId="1587154791">
    <w:abstractNumId w:val="16"/>
  </w:num>
  <w:num w:numId="18" w16cid:durableId="1117407521">
    <w:abstractNumId w:val="17"/>
  </w:num>
  <w:num w:numId="19" w16cid:durableId="279991767">
    <w:abstractNumId w:val="18"/>
  </w:num>
  <w:num w:numId="20" w16cid:durableId="1938713597">
    <w:abstractNumId w:val="19"/>
  </w:num>
  <w:num w:numId="21" w16cid:durableId="119035875">
    <w:abstractNumId w:val="20"/>
  </w:num>
  <w:num w:numId="22" w16cid:durableId="138815194">
    <w:abstractNumId w:val="21"/>
  </w:num>
  <w:num w:numId="23" w16cid:durableId="1714303402">
    <w:abstractNumId w:val="22"/>
  </w:num>
  <w:num w:numId="24" w16cid:durableId="1774740151">
    <w:abstractNumId w:val="23"/>
  </w:num>
  <w:num w:numId="25" w16cid:durableId="11963826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8D"/>
    <w:rsid w:val="000421E3"/>
    <w:rsid w:val="000C10D5"/>
    <w:rsid w:val="000C28A7"/>
    <w:rsid w:val="002F5407"/>
    <w:rsid w:val="004401AB"/>
    <w:rsid w:val="007E018F"/>
    <w:rsid w:val="008D5DDA"/>
    <w:rsid w:val="009F68CC"/>
    <w:rsid w:val="00B10A92"/>
    <w:rsid w:val="00B532AF"/>
    <w:rsid w:val="00D16906"/>
    <w:rsid w:val="00D87B0E"/>
    <w:rsid w:val="00ED3F8D"/>
    <w:rsid w:val="00EF5C7B"/>
    <w:rsid w:val="00F80764"/>
    <w:rsid w:val="00FD2DF3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E9C0"/>
  <w15:docId w15:val="{39994DB2-330B-495E-974E-E2E2C53E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003">
    <w:name w:val="skn-m003"/>
    <w:basedOn w:val="Normal"/>
    <w:pPr>
      <w:spacing w:line="220" w:lineRule="atLeast"/>
    </w:pPr>
    <w:rPr>
      <w:rFonts w:ascii="EB Garamond" w:eastAsia="EB Garamond" w:hAnsi="EB Garamond" w:cs="EB Garamond"/>
      <w:color w:val="000000"/>
      <w:sz w:val="22"/>
      <w:szCs w:val="22"/>
    </w:rPr>
  </w:style>
  <w:style w:type="paragraph" w:customStyle="1" w:styleId="div">
    <w:name w:val="div"/>
    <w:basedOn w:val="Normal"/>
  </w:style>
  <w:style w:type="paragraph" w:customStyle="1" w:styleId="skn-m003section">
    <w:name w:val="skn-m003_section"/>
    <w:basedOn w:val="Normal"/>
  </w:style>
  <w:style w:type="paragraph" w:customStyle="1" w:styleId="skn-m003paragraph">
    <w:name w:val="skn-m003_paragraph"/>
    <w:basedOn w:val="Normal"/>
  </w:style>
  <w:style w:type="paragraph" w:customStyle="1" w:styleId="skn-m003mrgb-4">
    <w:name w:val="skn-m003_mrgb-4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003sectioncntc-section">
    <w:name w:val="skn-m003_section_cntc-section"/>
    <w:basedOn w:val="Normal"/>
  </w:style>
  <w:style w:type="character" w:customStyle="1" w:styleId="skn-m003address-left-box">
    <w:name w:val="skn-m003_address-left-box"/>
    <w:basedOn w:val="DefaultParagraphFont"/>
  </w:style>
  <w:style w:type="paragraph" w:customStyle="1" w:styleId="skn-m003mrgb-6">
    <w:name w:val="skn-m003_mrgb-6"/>
    <w:basedOn w:val="Normal"/>
  </w:style>
  <w:style w:type="character" w:customStyle="1" w:styleId="skn-m003dsp-block">
    <w:name w:val="skn-m003_dsp-block"/>
    <w:basedOn w:val="DefaultParagraphFont"/>
  </w:style>
  <w:style w:type="paragraph" w:customStyle="1" w:styleId="skn-m003address-left-boxParagraph">
    <w:name w:val="skn-m003_address-left-box Paragraph"/>
    <w:basedOn w:val="Normal"/>
    <w:pPr>
      <w:textAlignment w:val="top"/>
    </w:pPr>
  </w:style>
  <w:style w:type="character" w:customStyle="1" w:styleId="skn-m003address-right-box">
    <w:name w:val="skn-m003_address-right-box"/>
    <w:basedOn w:val="DefaultParagraphFont"/>
  </w:style>
  <w:style w:type="table" w:customStyle="1" w:styleId="skn-m003address">
    <w:name w:val="skn-m003_address"/>
    <w:basedOn w:val="TableNormal"/>
    <w:tblPr/>
  </w:style>
  <w:style w:type="paragraph" w:customStyle="1" w:styleId="skn-m003sum-secsinglecolumn">
    <w:name w:val="skn-m003_sum-sec_singlecolumn"/>
    <w:basedOn w:val="Normal"/>
  </w:style>
  <w:style w:type="paragraph" w:customStyle="1" w:styleId="p">
    <w:name w:val="p"/>
    <w:basedOn w:val="Normal"/>
  </w:style>
  <w:style w:type="paragraph" w:customStyle="1" w:styleId="skn-m003heading">
    <w:name w:val="skn-m003_heading"/>
    <w:basedOn w:val="Normal"/>
    <w:pPr>
      <w:pBdr>
        <w:bottom w:val="single" w:sz="8" w:space="2" w:color="34383C"/>
      </w:pBdr>
      <w:spacing w:line="280" w:lineRule="atLeast"/>
    </w:pPr>
    <w:rPr>
      <w:b/>
      <w:bCs/>
      <w:color w:val="34383C"/>
      <w:sz w:val="28"/>
      <w:szCs w:val="28"/>
    </w:rPr>
  </w:style>
  <w:style w:type="paragraph" w:customStyle="1" w:styleId="skn-m003graph-secparagraph">
    <w:name w:val="skn-m003_graph-sec_paragraph"/>
    <w:basedOn w:val="Normal"/>
  </w:style>
  <w:style w:type="paragraph" w:customStyle="1" w:styleId="skn-m003singlecolumn">
    <w:name w:val="skn-m003_singlecolumn"/>
    <w:basedOn w:val="Normal"/>
  </w:style>
  <w:style w:type="paragraph" w:customStyle="1" w:styleId="skn-m003txt-bold">
    <w:name w:val="skn-m003_txt-bold"/>
    <w:basedOn w:val="Normal"/>
    <w:rPr>
      <w:b/>
      <w:bCs/>
    </w:rPr>
  </w:style>
  <w:style w:type="paragraph" w:customStyle="1" w:styleId="skn-m003graph-secskli-secsinglecolumnp">
    <w:name w:val="skn-m003_graph-sec_skli-sec_singlecolumn_p"/>
    <w:basedOn w:val="Normal"/>
  </w:style>
  <w:style w:type="paragraph" w:customStyle="1" w:styleId="skn-m003ullinth-last-child1">
    <w:name w:val="skn-m003_ul_li_nth-last-child(1)"/>
    <w:basedOn w:val="Normal"/>
  </w:style>
  <w:style w:type="character" w:customStyle="1" w:styleId="skn-m003txt-boldCharacter">
    <w:name w:val="skn-m003_txt-bold Character"/>
    <w:basedOn w:val="DefaultParagraphFont"/>
    <w:rPr>
      <w:b/>
      <w:bCs/>
    </w:rPr>
  </w:style>
  <w:style w:type="character" w:customStyle="1" w:styleId="skn-m003job-details">
    <w:name w:val="skn-m003_job-details"/>
    <w:basedOn w:val="DefaultParagraphFont"/>
  </w:style>
  <w:style w:type="character" w:customStyle="1" w:styleId="skn-m003job-date">
    <w:name w:val="skn-m003_job-date"/>
    <w:basedOn w:val="DefaultParagraphFont"/>
  </w:style>
  <w:style w:type="table" w:customStyle="1" w:styleId="skn-m003txt-itl">
    <w:name w:val="skn-m003_txt-itl"/>
    <w:basedOn w:val="TableNormal"/>
    <w:tblPr/>
  </w:style>
  <w:style w:type="paragraph" w:customStyle="1" w:styleId="skn-m003ulli">
    <w:name w:val="skn-m003_ul_li"/>
    <w:basedOn w:val="Normal"/>
    <w:pPr>
      <w:pBdr>
        <w:left w:val="none" w:sz="0" w:space="6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Magendiran D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Magendiran D</dc:title>
  <dc:creator>Magendirandurai</dc:creator>
  <cp:lastModifiedBy>Magendiran durai</cp:lastModifiedBy>
  <cp:revision>4</cp:revision>
  <cp:lastPrinted>2025-03-18T19:30:00Z</cp:lastPrinted>
  <dcterms:created xsi:type="dcterms:W3CDTF">2025-03-18T19:26:00Z</dcterms:created>
  <dcterms:modified xsi:type="dcterms:W3CDTF">2025-03-18T19:30:00Z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zIoAAB+LCAAAAAAABAAUmjWipVAQRBdEgFuIPNwdMtzdWf38yYFr3VV1AJzkKRJBBZghUIyFf8gPQhmE4iEc5iHhh1S7X/zOWiA7OGkv7kYdVV44oce0xsEjtHh0P66ZWA0ePuTZagcCsAacxvAWdD8z2t9p3JgoThnnfoBy+yKXaFTweedNIEpGw75d0fwdDKEZeoX9aLUP2G6ryr4s6OeOBndonwKXJBmrGP4u6PJBlGxjHGqpq0n+SiYEJlv</vt:lpwstr>
  </property>
  <property fmtid="{D5CDD505-2E9C-101B-9397-08002B2CF9AE}" pid="3" name="x1ye=1">
    <vt:lpwstr>b22W2W+p0hGVpkf48wtgWcmQbuXXkPt1v9pl2Csivxade4yhxnrfR6Uc+wOBvkgh7odh2DNuVHd6nt6XmWC9+tzjY+58j+um73FrsYdN5FnQjReJF7kl4pSNr25hbPBjOXxMLXUsk5sRmazpxHC4eaeJgQu6iOYDLzueoEF4ImAeJiu+512uUhVAu9SMfDMU2zRLyriWQ11zVhhe5AtAqzhv3s62UU1lTmj2Eu++HARWYc3YVhnQXYCRyPN++wX</vt:lpwstr>
  </property>
  <property fmtid="{D5CDD505-2E9C-101B-9397-08002B2CF9AE}" pid="4" name="x1ye=10">
    <vt:lpwstr>O3Fnj/SnoevPSvLfpgX/s8s50IKhEa0G3gK4Sf6MUOGjOFlhzWyURx5RNrt93vzqk8m6FkMtHQxriTWqU5YIFtNrzhikTxJDgJeiIjVwa/AsmENVODHCHreqAwFx4MT53HVegGiO+AEY5WB1yZZrwX/CnAt9lTBnDWHu2WNV7tVSlhOIMEmlwVm4GZmoeIGNV+l1tjwcmGZgEn93Al9l3MobaCKE0nKrJej+esFW1LU7FArRD1V+fJA4txMkfbG</vt:lpwstr>
  </property>
  <property fmtid="{D5CDD505-2E9C-101B-9397-08002B2CF9AE}" pid="5" name="x1ye=100">
    <vt:lpwstr>JcsGTiNXwhrAB4xl51EnzocmZjzNkNSHhxdZLAbV+STpfdnQIffSZ43Nk1odsAInBjceLQ+OEJeqqBLopQOKqC3GK7Khy+J52A1WAG7tIPYOkpp/IMvInNoks1s6Wub3QE+uI1nhR/eRZG2cXPvHhlm3wfOnPnqO3uV7Kr+yndNOxur9m/bvBqx2MyCZbC3ur+pDtzHrorepTszFpRu2s0hedR7u7a+7mQHgPh70BfNe5W4hp3Tt1/u9dwQjNDL</vt:lpwstr>
  </property>
  <property fmtid="{D5CDD505-2E9C-101B-9397-08002B2CF9AE}" pid="6" name="x1ye=101">
    <vt:lpwstr>1YzrhXZRD0IpM2coRGGoX1zMVIKtvRnLlo+LgzQGwqRpVsjiQNtEax+y9rtq+mMKuevsr3nwVLtsvl02ApLqn0jBXA7o6tzPW+PbED65T9rhKv3454DfyuNpUWSIOJ2zh4hclpe/jLoHUSKC1AK0yXaeZdtMy3G5oOqrLhlxelU4jm9vVwgJ8UJLaG+Pz0y7xky261YGpRg46vmeT5bNIg5JZ47R8esV3VQ9fSU3g67sIb/b5SLqwunDtDN+B0+</vt:lpwstr>
  </property>
  <property fmtid="{D5CDD505-2E9C-101B-9397-08002B2CF9AE}" pid="7" name="x1ye=102">
    <vt:lpwstr>OM0950l3clgUI3d1/QyhrpZOjgp2BVhi7h2UAKK5P08jME2uk1L0D7HmEgpjcu6yhWE19wfgtwum8ipZ+7XzNK66kUivHN9w6sU3ImFvlCx+kGXxeyAzNFQVJGjgQC4saJD4CZr8OS0ZHnaYek68Mb6jXu3VEgCyYXs97gZw8i98BOk+Q3H6ALL3V1bbdcqnx5Thf1nHW8Mv8s99zMhe+bfhirP8Fsf+1aqDbbCBfc6qWsqzhd4qwMJTfhg1BPK</vt:lpwstr>
  </property>
  <property fmtid="{D5CDD505-2E9C-101B-9397-08002B2CF9AE}" pid="8" name="x1ye=103">
    <vt:lpwstr>CSHQEFdFhLemS/LIwdrkuaA7WJD5yLvfhydyRyzIpO3gXP+M70NF61HFJSI2GtKhMg3acXVgMDP4p0iadZMzgYt1TvgWPdSq2Nly8x1tPdM1nib/EsOq/BaoCvamqsqw5No/etS5s//UTg0TCCSUZY/YXODTHDQ5ls7odWoJJGgfyXGFHzClgr8RGaOFwBfCyRe6AATbaTJq+CYep5AFoQGJgq9Kmu55x92xtC9CEwgUaANMqoFzm9fsKg+Zrje</vt:lpwstr>
  </property>
  <property fmtid="{D5CDD505-2E9C-101B-9397-08002B2CF9AE}" pid="9" name="x1ye=104">
    <vt:lpwstr>eCNw9yXOQBCQs3j1UZpMjEFrALgd4Wu4VJokPGns5S8IkzJCdSq8blttwFLGN8sFhsH6Be04u/7dx00mVpzoLxi+7wH8A4fjkdg1bEk8ZOCZ3lfg2ehsSRSVlS9sUN4FlViQrL3cioc+elN/SY2gqEoAZtrzYOBuebxd36oqfNqccxGG1amGu8M3H6zDbym0KX9L+WMwurN/Qj2+taYEZaAgk+YXwG22pmmjxmEIe4KFPKUWAi10YlpCKJMxoqa</vt:lpwstr>
  </property>
  <property fmtid="{D5CDD505-2E9C-101B-9397-08002B2CF9AE}" pid="10" name="x1ye=105">
    <vt:lpwstr>mbL13h8mWy8Lk/QZ87POO8zHJcfqxLYwsLwsOV12mtrEiau26XrBYB301vAW5lnqyRHqFy/bMeEeKvhAYkOBH3jNdJrHmlapK9ZIGgBB0CL6DQ0ylxNI5rhsVd5qn538eey984ou3yGlJSMmv4VQ/yfco/I0+GCOmvyIeO2P+01b1MdMRYtdY00l69Ad20P0fSnBGbiOPBNOjWmfcO+q2PdETZmHBbDDFktZkjN0bBadcBNHsQSRFrmwx1c8Tky</vt:lpwstr>
  </property>
  <property fmtid="{D5CDD505-2E9C-101B-9397-08002B2CF9AE}" pid="11" name="x1ye=106">
    <vt:lpwstr>HXG5KCnBCVH+MfsvmLmzmy5N95jr98Ok88KJ+HM/VEnpUxJqQ2XlHmPKjR4u+IiS5I4vc5aFG/WvFWPUUzLwhoJbyLlpvyxt3vRxCKDoVXmcEjLlyJnbZayOys1QmZxEMdaZTnKuWG8wv1WLYXahUlwV4z6vbusHOLvodlSS1H1m+9ZYNcWhGG7+WlSzsXn/KDztDPt8KMCzggIHG4HA2BH0JTAFg4BCL5EYt1PKY5D8rP63oQ2SI3LSBfOk3vV</vt:lpwstr>
  </property>
  <property fmtid="{D5CDD505-2E9C-101B-9397-08002B2CF9AE}" pid="12" name="x1ye=107">
    <vt:lpwstr>vu9YpC2hX21JqDybYjn49KFHg6u9POjkg/sj2bJaPr+3GX+y791SQXiYvmU2eLDqOoxI8WEzDsQcSqKpAcfoMbjikPWyguyrNvl/k1UMPxYBdCXsXCqKgeKTlt8Y4SsFDbrS/oJA+aIJA3J3Rr7tNU4LC34uT6jnxreBDYEjtc3BvwuIxJepN38Htrwgqtrg/FfCU8Nwx2yJN6sRH/nxMpb8KAsurfvquIhpppmSHmG9ZsV3pKzcXc5M4Pu+aJ8</vt:lpwstr>
  </property>
  <property fmtid="{D5CDD505-2E9C-101B-9397-08002B2CF9AE}" pid="13" name="x1ye=108">
    <vt:lpwstr>7mDGvzW1D1lM/gQOF+KUKuASjpiLsEHxQapf3nl6qQOkEE+vqwKTcsmq5tRUMRzNhyMSrtDSjgC4Z8JfVMBe/SRK3/Eq5qEm5CdAkDKjENC+WiJRjwgSP0oKj95rZLAScnForT6Y5/Vm8R0qax0zzUMN5DU5Iq77QZQ/iS1WEhe4ccoyZanPFR8dJV8jc18UQ5ti+5CiO+510Iyvn8NKrDTlDDA58Eb42jW7NS1W+TiMuDEaJCgAis2enBwddac</vt:lpwstr>
  </property>
  <property fmtid="{D5CDD505-2E9C-101B-9397-08002B2CF9AE}" pid="14" name="x1ye=109">
    <vt:lpwstr>TyWvelErcfLet31108NuEDGID4W5vgl2DTuWEyGj8thCYDzVBea0+RmG0++9WJ02TH9rQrbmFJLkwMhz/uTWco5T+kEtYpREbMyjePSTPS+Cns4ZH+SI3oq2ll82HH1c5VABe63HhCCzFNhM83tmQahS2dmx94d2C5h55dqrWh3xKNFsa5Vt5FkAJnOGAk0D49hLxj90+UUwwQEWrss2WJvvVUVAGRe+pEvNnnNVYK/x1ydbiKOJ3rl0fdxGyBN</vt:lpwstr>
  </property>
  <property fmtid="{D5CDD505-2E9C-101B-9397-08002B2CF9AE}" pid="15" name="x1ye=11">
    <vt:lpwstr>i5mSiy5m1Y/LpKbL+mgL0Gnocl1WiYsRRggpQlZ0igBI20wD7c9tciHX/EXTFdViDxYOvuM3wm9D8EUOafFG7TDKns8+nvasQJJ2MaTtgs7YVGqsCa/HOXb8s/r2iEVc4fS2nNGDJbzBO8T8lEJR1omdwR4nRekFb42qBvKTsNZFmogYuuIRNWKYYq8Bh2+1OOZ/1TBGsI5Ivceefn0zLBnEgFFke515hNgGShz1J8paUlD2R7ilhaI2aeKr8B8</vt:lpwstr>
  </property>
  <property fmtid="{D5CDD505-2E9C-101B-9397-08002B2CF9AE}" pid="16" name="x1ye=110">
    <vt:lpwstr>fQ1UHQ1xP/6vIV39VIadJPaNf7EjmvZJtB771ilg6wh+o3/WEyHBsvz3ltp3nuCyGQgzmlRlGxd1OkJyrn+DhdGPPyBjg+nflhWDoBEi7sfJUlpPkYvSPZmp+RzXp63hW139OAMvoREy2+x/c7lEFiXL8HIJndx7FMoY9BvkP/61jDKW97BuWznyKnsNIuiJVVcIE4wld8hbZf06djouI+2FKcV2NiETpPCAr+vRNCvyqzn9ZXxmzwxwmoJFb04</vt:lpwstr>
  </property>
  <property fmtid="{D5CDD505-2E9C-101B-9397-08002B2CF9AE}" pid="17" name="x1ye=111">
    <vt:lpwstr>1Nfim+jEn88o7p/3uB6A/U0ZIKigOwib4z2WkryxaCyCcw7quxE08/3TmolJc31c5kZBPSPeIhAYkAHLDUzxrAUUg3eC3LzC7UR4Yo+Ed9WRLbf1nSexUDjfpo1haoPKBs9xW7TjnNLEucf9VVdc2VEwIwTQuqhrLsg3star3zVq50A/OfCA3izH/P4EJVwXbBVHNHDvHKJbOsIzhQWM5aXxW+r+goxf6sANcWtPl5QiXIBMFIVoWUWYzJgdBOv</vt:lpwstr>
  </property>
  <property fmtid="{D5CDD505-2E9C-101B-9397-08002B2CF9AE}" pid="18" name="x1ye=112">
    <vt:lpwstr>+iKTxTfB7NjdRe9tcYW/LfGVFbN71O/A281dRpMWwp26mWR8GISflXA8d12uLxu5APPJe6oE8yZ8zf63+BdD0oVOkW9J6zgzF0BqbMkWSNHZQcnpQ2Mx/pyz9eIDTWNDqj4yAM3P6dYWfOq2SJC4AWL04dM3IYSiLCNWQPTHlQ8J6vdzcxMzYvw23B4uzkXTYtbWG76Z48RrqiGGya5e6b7aqg3R6bUt003lD+ElKBISCSPw2Jd6rofF/S3okFk</vt:lpwstr>
  </property>
  <property fmtid="{D5CDD505-2E9C-101B-9397-08002B2CF9AE}" pid="19" name="x1ye=113">
    <vt:lpwstr>p0a0EDevwUNXenV9H3Mz0nrk19M3ugSFt5m471QHwSzNR3kKNwdwN028IBnMlFh96dVWZ5+FXjvJuQ4sP/7BX+wDRXVPxDuQiMkk1lssHXONQ05YMI6aKYB/zGDwkfwsKJvVSoETfmjfuZJvGe1X5hM0JvMm/Pq6ptiJw4iIt+i28Ly8HcZ8lbrgqm/c8dvXC+HYCuDlGnxld0/AamvBmYGnT/oK+xyHGQjOlnjvvtbc6RMgpttah2hAOhGVvan</vt:lpwstr>
  </property>
  <property fmtid="{D5CDD505-2E9C-101B-9397-08002B2CF9AE}" pid="20" name="x1ye=114">
    <vt:lpwstr>dPqYRWAyGSiWZWNWtPnhoxpUF0wuJNzVVMM4eTHpFkUICLJX87j/3iXXWXT+alAH5vIsnS5UNszjE2RPwzFg5LBBopKvwdItqGT4f8doW5jfuUcbj7Dhv/YPHQJaCgiNKRnXWHR8XdZ2wA+5uBUF0REt4Yl0CXwbg+htS8bAH+KQADhaWHJYBtFUTre0zIZ676H+DBXhfOXc3aRZyQjDi+zv8BPsMcjwZMXsw3lANoMtmegjA2ZMdiqYuMvpJ9Q</vt:lpwstr>
  </property>
  <property fmtid="{D5CDD505-2E9C-101B-9397-08002B2CF9AE}" pid="21" name="x1ye=115">
    <vt:lpwstr>nw5ufnGKhPS1pYya2qKONkrXyxrAPoo0ECgrsSPFJIkUZDLKMbq4MDGA3y60vRYUwkQqZ/u0uQTWPqFcg0WV4nrgWuaO+l/BR7fkMFimk92WYo0PIfqmlsmQqGmXx/MLGXI2KprURmmCXLXS8rzbdToI3O1XwmqBV6goeKZAAnhuMI9tUHgPrsJEOXuxjr2Xg2EtciNWNcXZJPErbxSJcDLQTq6wZR1sWbifrkZxJdvic6vT2UWU2nfg/qAbLX3</vt:lpwstr>
  </property>
  <property fmtid="{D5CDD505-2E9C-101B-9397-08002B2CF9AE}" pid="22" name="x1ye=116">
    <vt:lpwstr>8vAghdCKn3tCx0ZF2dI4y19oPwTyGFg7ZXN1+IV82sjQsk4qX2jVlRDmLKaULUxjovxwk+lwGQAJHEpHEeW36S6xUX8yc8vfIKHo1k+dJtCZxLH83q4aDT2quMDzTO22UXOHK82XArfsIu+TpOIXGfW357UHgNbZavmOJ6tJ22av5y1lf2+M6ORv8LjMwPEvdaUlUtMrIVX5ulKUJ2V5BWXtAdFNOta7KSLdQ1vb1RhvmCvca5rRnyldB6hNjdw</vt:lpwstr>
  </property>
  <property fmtid="{D5CDD505-2E9C-101B-9397-08002B2CF9AE}" pid="23" name="x1ye=117">
    <vt:lpwstr>MO8ADknxf0TULpoXnZuHPRDkbsSgJL2FPjde2scVjC27iAZZp50eVF8EhV4EHmYjfEvrbpmcxRAOmPylwvXmCmPaiUi28l0d2wWv4raXw8WhWBDLRnWefdA4NhI2tmx2VEtH5k/VxfIoqhktPdW2pFt/BsrTtfRAro5PVrwYTSsOrZ5qaiyaJ/HCbUO1eeCtZag1tmbrqYs8eYW8eQpDKkTMEqN0KJLVgcF1BaLu3McfBYgcDXHOj8if8ICxV81</vt:lpwstr>
  </property>
  <property fmtid="{D5CDD505-2E9C-101B-9397-08002B2CF9AE}" pid="24" name="x1ye=118">
    <vt:lpwstr>xj5hRN90/Sf1kJl4gF0LjpBZrfMr9GSTMsvIkIGu5UrvsEBzG4M1hX5fflWDjxF+Slkm7Qybsg2AwLcDM87dYSNNexkPsWTJd++XdNFW2ovwmBvaQWKl7ypUfW1uJZdXfUzS8FdXaH+BfYqr9m9Q6gKG+/tb1WHYMFtA51reYHrYf+VYoZCFtmkMu2VykF8Oyu+UIrKwjjAkxvVAH52D70zIf53CH3m/En/qz86eF7Q3dBjceT3RLQwrueNrNpi</vt:lpwstr>
  </property>
  <property fmtid="{D5CDD505-2E9C-101B-9397-08002B2CF9AE}" pid="25" name="x1ye=119">
    <vt:lpwstr>X3gFFat9kFLybVfRjDjxW2ToESPNIxMMzOduI4RNDiLF/6dz4IycpkfQDZBQoOAHyq40H2bVFd1PXPFRscViy9BWVti7WPW3tlhS/P91V2qrFb1bold/t2ffKa1hqtM+1CXHO7jSvPXgJTklJhPc6zfwYC61rQIVSU041HtbmVfPN4PSXSW7eIi0P4yQk4miLBgp6xBsy+yFdkWnKn9BpHTszjz1vGyjlGITgnSnqzvSvgRHwX1Mge90oaVxIRd</vt:lpwstr>
  </property>
  <property fmtid="{D5CDD505-2E9C-101B-9397-08002B2CF9AE}" pid="26" name="x1ye=12">
    <vt:lpwstr>0F4FSEBe7diVNcwAKRjP4FiXzV63pzB9O31aKVDM9cINvH/8+0aC2sUUbadOjCr73EF/7Xs3Lhso8Zx1w8HaVOyKm4DN6J19Vk52T8hWPez4m/d5h5zfieB65b39xPCDXeVqnCeqx2+GHSn98oENEeTcQbIBhlS+FWNQ/OrOPYLaIsFbdc4x4ZqCn3jDUE1HkRRthDuoSgKZhm95lgK6fYCjaHbd8sFd2lIMtd9a1gbmwM5zCZa1DhQsT92oodr</vt:lpwstr>
  </property>
  <property fmtid="{D5CDD505-2E9C-101B-9397-08002B2CF9AE}" pid="27" name="x1ye=120">
    <vt:lpwstr>nmQKSqt7jPOCTQ2QTByDj7dpvZnORwMdJ3Ob1w9xq4b+QaNmtnzioDnvCQw2+TIwL4Qy5VOWPAsosbA18ITbUvvhUn3sF9zFz8XEF00jJLp1sASDN2fXELictNxBtpzN+CYDJYUFBYGv+9dF+gwha1wX+bSVS03mijWyAH+kYw0HOEiKTH584FBlyRc9ihiubnDxeWu5w/I6WaqU0garWVDJ10r0lA0j7sZtmb5eCwsTaN5t7KOIb9imdK8YlUw</vt:lpwstr>
  </property>
  <property fmtid="{D5CDD505-2E9C-101B-9397-08002B2CF9AE}" pid="28" name="x1ye=121">
    <vt:lpwstr>Hsm44ufv4zCwZpDe76Zy3owNjweivsJWollANZJVheC2B7G/pdTeos4RHcUWZJmSS87cfql3WfgIacHkbsNTsrFQBgWbXh+04dUt0ZwqhRFrhcCd4GguyGpst8BOEALXTOg1pnoES4XZkmTJ7oXIF0EH2Jfls7TctzhADmnyD1SmKcQGGXoy0i3HbgnJ8dZp00mRp0L8Hj5Qd2No3duNHwgWgiWdORYd9YhP33n1Nl/JGH8qEjET2ZDgStOK01N</vt:lpwstr>
  </property>
  <property fmtid="{D5CDD505-2E9C-101B-9397-08002B2CF9AE}" pid="29" name="x1ye=122">
    <vt:lpwstr>Py6fUQnT+UJyziviqvJesZwTilLPjgvVWgThm6KdTlbEJwRtp0rMh9DQRP6svASYTJiqO4RxPn7w7MiqUb6u+DMlgcovn0wWBsMr+4QUQjZ8n4TIRAr8LKyYz5DA9OyormytsB5Tvq6tYI0++K+J5ouR8JA3F0oEUTva5P9jloj1TWAG0eazmC0XiGb7rb6NfkPhscMInp2MFR63SWTvDqfsqKH6OhcIdPwYbiOOx5/o0f/BGefcHj4KcskFroW</vt:lpwstr>
  </property>
  <property fmtid="{D5CDD505-2E9C-101B-9397-08002B2CF9AE}" pid="30" name="x1ye=123">
    <vt:lpwstr>zdoJoFfwufCJMZqOpSHPjiCy2wNpRO6rmd+sfVGYqb6I4CIPBQ3NoZpB8igd0xMLLDVFPshSnmfAmKfjDafpAnEPQxp61tEThWvFOXczb/JfZNfBYcjXZ6vO+HuhIkaC85Nc2UR1g8mUvk9UpLjOfo7Im8zewZPFTpx3oMC+BnMYSCnPWdbPeVajlCpAOEH8WNqhxxjquaqWXR8mzMNIO8r+jnbXEU1LKF/rDZtPGQYBISfbMDGfzbxrkqd366s</vt:lpwstr>
  </property>
  <property fmtid="{D5CDD505-2E9C-101B-9397-08002B2CF9AE}" pid="31" name="x1ye=124">
    <vt:lpwstr>Frcmlm8nLXOnBKOgX+JmiHJ18pO7GOwIWTjo/MTOTnyZ+YqT0QxgMa/a8oCHgD7Nlumib8T0TTnqqJEARg8RZ966nuy2u0kZpNPj23aF5RQvS1egYQrWs08IKWE5Viss17I1lhgKAAKq6toDOFQL29UFaWTPmDlawJeGPPy3sMtlrjI3Uqlb74Nn6J58Afqod87TzMohdwvzXcTNDeJSswIhNDGpS0gKpwzcBTmFxwQ3w49+ITgvbgvgM7u8Ylp</vt:lpwstr>
  </property>
  <property fmtid="{D5CDD505-2E9C-101B-9397-08002B2CF9AE}" pid="32" name="x1ye=125">
    <vt:lpwstr>BtHmez5jmG+aohCMKxf/c6H3ZO56Qpn/9wFUW8o2wxa4v1VbjC4iKLxwIaQ6jPcfxlpueOSXj/W9PeAfWNjAb1S5NwWnwyOcBHDQb4L7lDrSWpPr3/UEh9xp/vlbeM7X33VJAKRAapXt2mBNmRega5PJ3bi+LL3tSbOHo2wzdM+6OVKEC0QbXiTJFdiLcMty973vPPVVWPYgEy4xgq5+/M+u4x+OmzZi6L2ad0ndxIJ/2h0+uS7yPCVaXUeD1fG</vt:lpwstr>
  </property>
  <property fmtid="{D5CDD505-2E9C-101B-9397-08002B2CF9AE}" pid="33" name="x1ye=126">
    <vt:lpwstr>wPuWdIUEEN22iQOq1oFSgSwuEVdEEGU9vdNlv+veDNGReCjfKci7b08DFLwxye4fDwnZvMji69JIhuEYWKosG8kmHdb6Gzvno+cBY2yFSLnhrTpY++IjOLeimONhMHSK8WWgeYQnRXJM0Qc0n3Mb7whytyeLnTXaMiBkh9JSPFI6KhedyWeae/Ouwgv+4L21ihKLV1miw0EobwsWaqmVfhkA0XI890I2FaaaY1TaSh0qtZn7qmhtlP2BeNVGo3i</vt:lpwstr>
  </property>
  <property fmtid="{D5CDD505-2E9C-101B-9397-08002B2CF9AE}" pid="34" name="x1ye=127">
    <vt:lpwstr>h7vAlvDLLyFr4Wa27/y0pwu+IN+2DAA/LwlvIB54PL+CWe6cNIplWYKPhs6gG0UF/B3W76SUPD0gR7k7NMVIl04yNfoh+OGTbT5Ut9ViledagKHBICT7qQ970pxFzsm9O/S3mTnBxfOR/TiNa86aV5uFJ51h4ptlZXgrG48LKGbuxBq5XihxtW6aBGO8w9+QZ64Rwt3zF/Xm368RDnxKpsvEqLjhhWx8goquVNIWwMjD7vMGRDTCjxb6sEw0QLC</vt:lpwstr>
  </property>
  <property fmtid="{D5CDD505-2E9C-101B-9397-08002B2CF9AE}" pid="35" name="x1ye=128">
    <vt:lpwstr>zDkdp1riTKeW1zY1mluk2UedQONiWlY2/BJAQQx6h1C5iyz816Q9rrofeMV+TzYX3Exa/HQGqsYd7KmYwGgXMnNgTMjryZYyjInqKY0OmhFMc7LNaj0gHT10E9wqmPdqRyi9uuaV6MmJG1LlrGpQ3o4QMPgj0FzI9svyrhTh1NrhsMlKesxJQO14iV7g0h89Rs83iLqnEzMo4uq8HMM3rXDeBEms2V8ODJxqSZoTa7EhTnvQx8WitQ+nEwqpqNI</vt:lpwstr>
  </property>
  <property fmtid="{D5CDD505-2E9C-101B-9397-08002B2CF9AE}" pid="36" name="x1ye=129">
    <vt:lpwstr>5xKUYToCkk8ZL7HAN33+P3F9B2lfvcg4N/lVDt5k77IvZGbk3ADpAoQOThAg2OWQbGN5lETOiTaxlb4Hl3EDM1TBiEAQStzVJ7fiAYuAWkyk2bn3yerbwoWegIaAAfdX9gcWC1FvYVbsDcdS5JSEGmig3CTs3XCNWZBF+2m7IOG6BSUiBIDDdjnGJagix+NamrkOZW+7FA4fJh/pRprGTbm1rX7/+tp8+iTV24UAthyq1dU4Zqfic5rgFn6ev9D</vt:lpwstr>
  </property>
  <property fmtid="{D5CDD505-2E9C-101B-9397-08002B2CF9AE}" pid="37" name="x1ye=13">
    <vt:lpwstr>ZWklbSpGnD3TUTicV15/Pc7sgFqQi9X20wAVFZHb4RyOdUi/RMY5o6vODgNrGpW+L1kSqRQC2ehsR3ezCLTr8PvJXLXg+uqm5nHrn+KVhj0n3rZqFzcyHRYOKULLhABygvmWnVuZwXw5QomBL097LPupp77UUlgyP3VCDt1yLygu5hdG/nTKOXQqTCmTFO0aqZI/1YeQBQvzFP5xl63TWpQ9c96v5Y6OxfuHoK0sDN8eEaMCUZMc2S6H2F5trpd</vt:lpwstr>
  </property>
  <property fmtid="{D5CDD505-2E9C-101B-9397-08002B2CF9AE}" pid="38" name="x1ye=130">
    <vt:lpwstr>O61wSeh4SzVpvUTRfOb4FB7FdweAr/+1rr/aou4KPd4N9reqDpQMm2eAmKF3nciPLxUdRP6ycpZ3m+a2nvYCcPG9+piUK188P0BYYx5jZ+ctfDCriFoGp6ShmAImt15x3roixk7S9Du2B7p9fbgzr6ajQAqIFsnIrBYHI4VpcN9ferXbj97ut6877T72+0J2ayRdhxKemqahTmI/Tlh1e95pUeDKgqfZkN5pcl8Ju/yHHqW7IPqtKcyXx2axaz4</vt:lpwstr>
  </property>
  <property fmtid="{D5CDD505-2E9C-101B-9397-08002B2CF9AE}" pid="39" name="x1ye=131">
    <vt:lpwstr>6H3z4ojPOv1JNUzZYGgly8eCbuXNvFNntNRmhzc2PfjIhhuYPs9Oz6vij4IiFVsuMoBZoY1jvhor5kjYao1hegsWiFUzccJ8FDpauQffMdVMMeFmZN3YMr+7m0qQ85+O7FhS22iArZGWoWftkCfw6hufzSwstgeJqngsAyFVk4F2v/oPayecXbxyYiBOZat76kDL9HDanSH4u7/bhv9tjCtjccotY79+SRo45CfL/Rbvt1GcvwoqlkXI6x7d0O5</vt:lpwstr>
  </property>
  <property fmtid="{D5CDD505-2E9C-101B-9397-08002B2CF9AE}" pid="40" name="x1ye=132">
    <vt:lpwstr>hKVBUGahyE5rk/LtEVcAQz3neczONN03WgEPQagwBm0HTaUYs5m7h/IWZUg9Tiaf4YMwUhMAem6peZBGwlza3d1EtGI3lmQKPy+5//x9gY4GMYSeSPUK95JFU8pB6keh5HAdukIeMaCNIk6XEchoBQh1CuH8GM+JHMnQhNeew7BvxMTaBBEx+v4Txr8+ORSD+hS2UMiZk1zn33f2BirjMcY7FwYj0hsI4AD1/jLdcD0DDJti/frlzZWyvwDnhKA</vt:lpwstr>
  </property>
  <property fmtid="{D5CDD505-2E9C-101B-9397-08002B2CF9AE}" pid="41" name="x1ye=133">
    <vt:lpwstr>g/9z+pGBs/QKmvs7Uc0owkHjSib0IU7BfnIIY7pPMX5af7w8BehhJi1RcZPaXWuvI3FBTQuhPKnzWkuL0AXs+UIfLG1T+foV1oYa/fzcLafeqq1WSRV+cdIiskiphEgWe5INaC1lPd+zYIbHS5jO9XclWQZC6BFt+YoiZ7fjZnz8/4l9FZ5EtKwAD0QX1ALfBH+Duzgxo3Btn9Z+3hJxUUnUnSQVaAHv+vBHXhRbRST7nyTnnHpLCB5cJHPTgwl</vt:lpwstr>
  </property>
  <property fmtid="{D5CDD505-2E9C-101B-9397-08002B2CF9AE}" pid="42" name="x1ye=134">
    <vt:lpwstr>J+fiCvLd9TE72NTiLkB85tXBOTbEEPNB48HQ3M+BWtFAqYh3hbJXX24CV3z77qIxjNoVtwJZLyl++59qw0odklTKjYTm2Zlh0bptEZFvgBOZQEd+1rFpvrLMa2dU2qz8Zr6zE+SWoJdjS4l8nDhZtII7EhzXBu2RwfJHajZeX1e4DSI0zdMhHlK84DCOXVygVKQ48JQkjt9VgXdNWjgiEnSlqNKLClYv7+nKKK/UT1jVDzcl2XhURpPqYZ8TKI2</vt:lpwstr>
  </property>
  <property fmtid="{D5CDD505-2E9C-101B-9397-08002B2CF9AE}" pid="43" name="x1ye=135">
    <vt:lpwstr>x1U4AMBGxvzIeGLo2gp0ffed5ZyX7tacsRvf70oDzDmp8LqgAy6oAWPPDeOEDi/w2jyy6OrO1PmIpKbg8bB7hffEh8U+RJbG6OpHcaQAAI9DI3yBqqZDqPn3JPF2EclKa0TvYT7ku52tvX+LQKv3h+95wDHuzXPBtvJazuxY0YTXjLlJ1oCnpMUL4V9bCs1WWH97xNmKwjJqsWLq2Wm8xy0KWQlKm+77GXik1PBLt7C9t0+byxFOSSw7W6FkOK1</vt:lpwstr>
  </property>
  <property fmtid="{D5CDD505-2E9C-101B-9397-08002B2CF9AE}" pid="44" name="x1ye=136">
    <vt:lpwstr>mMZkZ6PIPtSHVuMeLSTtMwnhix1Q2cyfBTGUWLS9Pu0QguTEs8RzDWPCNM0XAMwQufSRL4Qx15jSeIaiD4cDJLTx72T28qNxtPy6/ch/CiaKo9o1b0qKneFnfPhkD3wh6cuGvsG1FCNamITyy9eTIZeYhklfUv/V4XrkylMX1zzZJjOTHe2l+QaaOrs0PBmCzI1gP9rSK1Q2U1vCq2XtvsJ5P1fJdjWoapP9cKlwZCaX0Qask9MePAtG6jhWLLv</vt:lpwstr>
  </property>
  <property fmtid="{D5CDD505-2E9C-101B-9397-08002B2CF9AE}" pid="45" name="x1ye=137">
    <vt:lpwstr>Nm0YMCkWzouWzbVKTdJg7NXD4kDcQ6yk0U8Ddd9NJjI/0Zo0VRveh+NGAVrKPclXoaI01DK6viH7tOzhqkYxXTv6mQmZEivoGGCpjw1PVLqOpyL21itnbYs32nquhJOv4RfIr76wQWoMkqbRR2buqI014Nj8SDGVYvDJiz8qGaHls3YOJpgg/VeTv7c2KX23KbvMGKUQCgLn+oz+BqXmNMzPrEbzEmrUwJVhQaC7wrmHL3awgwsLiJwjatxRiKB</vt:lpwstr>
  </property>
  <property fmtid="{D5CDD505-2E9C-101B-9397-08002B2CF9AE}" pid="46" name="x1ye=138">
    <vt:lpwstr>EWnatBrEK93OXTvzK/9r/M71G08ocVfc9ntgORXRGPnNkIJx2KPpceaz+YDVVglI+ZQblDu/Q5q3evrJ6OAi344oyD4hS48SLkK4N11wLJFUWJ+5/5REe2RL1qsuqgz8kqJ+0rNtQVF9MzFFsukcIhN1QKVtygfjFP4k7YT0U9YO9zX5+m8oyF6uwJPlSf2+l8+Zoodz68gsXom2FVDHR5XaDZTWisRAMwl4BMKsuk7jywN0jnfaMPCQKAgE2Ku</vt:lpwstr>
  </property>
  <property fmtid="{D5CDD505-2E9C-101B-9397-08002B2CF9AE}" pid="47" name="x1ye=139">
    <vt:lpwstr>rm4tY69EKs69mWVpOfgYEg7oNT0k0rLuG4IKIVJzSbwaqyjD4ASFTfODjytVug0kiikyUOwO3Uug9E6V4ccStB09sjZWQ98NmVjROhh/VQX7GvEOrUR1isQTEb3AlyOyOYa7x/NVZcD9/OswSJ8QZhf2yDyvZvdVPHKx/Awo7VWELPQtjSwy+yRH5r2orXt1qTKh90V+rz7aVcTX5WrDL5DmzQjJbPsovJVwf8xis7m0eF4xygBXsgjdZVImG3F</vt:lpwstr>
  </property>
  <property fmtid="{D5CDD505-2E9C-101B-9397-08002B2CF9AE}" pid="48" name="x1ye=14">
    <vt:lpwstr>uh1G5Yg9v3Ndcg5QXjDbQ4RIQCMbajz4h/KQq42C8kJ6LgEFHqyOik/bqG1zupcNHefOUqj0cVi+Zz8gYetztubxQh1hSniAXGWxg/mvnv1Mk1Lg2LsG73kD7e2qMUSbfAFKgi+/PmDDnX0sKrZ72rd77arkTp5FRMBvDGzBjVzM1B5HRkRVlfX9GMqejOX4np2UN7exxsuQj4KVUnwlQICKYcO0zbBdtjtITWarV1+TCqTwml6v0Ns5t596+si</vt:lpwstr>
  </property>
  <property fmtid="{D5CDD505-2E9C-101B-9397-08002B2CF9AE}" pid="49" name="x1ye=140">
    <vt:lpwstr>po6mgRDA2v13txTd8HuDS55n/76zByxTnBTjl1ajuRU/DiC23kqKRR2Ol+aKBJWKb1aVd8McLje0lGdSOpEc1j7WIAMwyCsCKHZDoGPRyPQ1sfz3nMQo2kYMnT2QOrD9AfqMqeu+QKQadz8X3fZ1vWqOo8HAyFn8HlT5d4Hqch18GROaVSKCfA6O5uhsi1XBie+sxuMQuNi7UI8FC/33HxiBhQHMigAA</vt:lpwstr>
  </property>
  <property fmtid="{D5CDD505-2E9C-101B-9397-08002B2CF9AE}" pid="50" name="x1ye=15">
    <vt:lpwstr>K81kN1pOBjfhj8jnDn2FjQwmyEbOA46unEd8qD1jSt3jnKgZMHy6py28lfgP0008RPir9phmwjbXRF7yPjxw6JP/nFVRqjNs0esJ3ISq9F8I1yLyh7lVp4c6mdGOZWAPY+Fdywmn7ZzrDYS4YhY5Op/omNbMXmZZL4qTjnD34thNZj/vlFElRMRQ/aqk5ZBXHJJJicATheZV1ZUyAb3kCCJEyXN2JJa7SqwVKp+UsW85uPSOQTdHkrCyCNUJo6Y</vt:lpwstr>
  </property>
  <property fmtid="{D5CDD505-2E9C-101B-9397-08002B2CF9AE}" pid="51" name="x1ye=16">
    <vt:lpwstr>e0QnyHvTZ7X4BkliOnVNJ8EOTmhTyduGt8uxiJXRilxXhb95ylCkZ5FEHhqOj86RybwhxzOdHtbjLjUCxCzSpP7cneeRDZi4gGmoUSb+J+klLyZV4lG1wk0ifpOu1h2/mKw4QJXgn8G9CUxwRgQqqptEVzNSNgKIb0BtSdYw9i8SCUgfTjRwtn4pq2T68UI60OvoXkNPlqer/emiKN44+ux/yWqpNFGggODQUBH9y/mtk75q6J3Cb0758Jzp+hT</vt:lpwstr>
  </property>
  <property fmtid="{D5CDD505-2E9C-101B-9397-08002B2CF9AE}" pid="52" name="x1ye=17">
    <vt:lpwstr>MIhm7uTiBA2cKAGD+sHCcrlrB0viPMhaJ0Ta9qagh9REQSdd+uA6h7GZFXV6YIdMt41+rrEShByj3vR9/i6LyavKriBrnBxOWKnGGxiTDRsULmOfo/VZcOyzRhNtsLv6ZYuXGdI/qXtWTbdJ4vP7AekHIOg3k3LNUyVWn18790ZStEItptesIG2k1TWq/KJZPcnN/sK8hYA2o5CECKtJEMiWkRPPrrKLOq9lfQSzKl7CH1OiBXDD6rxZqbKGuCA</vt:lpwstr>
  </property>
  <property fmtid="{D5CDD505-2E9C-101B-9397-08002B2CF9AE}" pid="53" name="x1ye=18">
    <vt:lpwstr>HW+/jL97l7rGOkIZo/ziUxRDORKSvz8YCx0MI5pYdieI3GC0/XyghMP/2kztR+fp0CGrxCkKkQ+wa3OVSz4FmVFmbTp4cOJ7X+50rAn1rXcSTXthKR5pf9He3Pw0dYatpf0UtyaB4MBTV8+IZHTu+FJZmPq2XzkAp1Su7VvU79E5VUtUr4hMXT91jj/oxYy457D0509eAvpRNvz13CwaEpNMY5KSib1+uo9Od0n6Ig30/zXKHQ57hFT5cBEovhl</vt:lpwstr>
  </property>
  <property fmtid="{D5CDD505-2E9C-101B-9397-08002B2CF9AE}" pid="54" name="x1ye=19">
    <vt:lpwstr>zSXzEyMETqklCYwqJD6i6TjzuWfn4m1P7ZH+O0b9VZsy9sdF+9QSJK0Di9jA9BelOEo89JrjBqa7ZcH/ALey9mgMvyMMBYA/9lvU2bPvF2c3+LvgEbX1XrxIb1xvfpD/AA96PnJToq61enSjNz4k8cc+NUAJkd3StFJmkHXlcA1n0nLqmN+nOC7qwCDe4K04/lXmblCB6eyoL6PraXsS87nF149MjwJxzdBM24t4KLGTiPjgxTTPc23ASU0vLbJ</vt:lpwstr>
  </property>
  <property fmtid="{D5CDD505-2E9C-101B-9397-08002B2CF9AE}" pid="55" name="x1ye=2">
    <vt:lpwstr>y9n0of/YkglFvqWWYlbmp4MwbRPNEkBVnFhrrPnui377eNWZKGegQPU6crWH7kfaDR61HRdaLH3bxnFKMb0i9wZIr9FugYaore6Mqfih3RPPYwU92h2ZJBFDcNA0+FjbWvmsFczGHmQ+8aDToMepjC+8m65O0nwfBK/8LIfbmon1NxhKyHfSh3bYVtxQR1sn9N4T3qcJF6GPxU7ETT0F4MA0GyWLh0dRa2yNd2AHEDxh4mMDQ2TuCY8vSoZQwVR</vt:lpwstr>
  </property>
  <property fmtid="{D5CDD505-2E9C-101B-9397-08002B2CF9AE}" pid="56" name="x1ye=20">
    <vt:lpwstr>yPVN3+jOXKApwyh/2ekvNkF8QdpAukCH7xqz0w+mjcsa64x0gDodlvff4H+pDGHMfHOaO9t2jzGLn0h9GeJ4s9nT4kuSTa8PwIYdjyGRDZWUE18rc7LU5sYQocdW+6GW9dPtOuItnVJw5i9lXhF9MNvMKEtD5ZbXZLRaXXo9XKIzHK+5eq/n21PUavibs0jNJAFp7iptHTmhEXICqNZMc92dLk/OEmLQRSQg/RkpSPCXBFfE8if0NlThWayy1Q3</vt:lpwstr>
  </property>
  <property fmtid="{D5CDD505-2E9C-101B-9397-08002B2CF9AE}" pid="57" name="x1ye=21">
    <vt:lpwstr>FBEFspbJ0txGOtVtVf7BZT7c3T0gZMGkxMwG+o5E0HGs5FCUz5BItAfKvbNktPFQ9gaPGbZN6G49BhmksxDsw9pE8mRho96eVY5jQ12rl1w2Nyv8Ekpb+UC0xWtl/ZjM+fR8j9Hdbss3aUUen/waQHx4ReIoz8lfymX68+Jcs4B/udLRa6x7RXAXj4I4I3z/rMuFEh3B/GK9AfcMCNJP7uzzveRz7XdTw3r+/0Oh9K+16OtsX8/JXrRTskI6YWS</vt:lpwstr>
  </property>
  <property fmtid="{D5CDD505-2E9C-101B-9397-08002B2CF9AE}" pid="58" name="x1ye=22">
    <vt:lpwstr>H2Hcs3obAWp7n6hzqYHGqujzWvvXwWFU5vqFnW7ld5VBdDRVnrX0wL7erP4ZTQi/socHCebkBzfAAeRN0lsdxMmtqZRtQl8PJF4Jm/o2W9qfD82HpxRgN207RtDu4j2ac/Bvt9H22bg7Tjppx7VbZgMGS+A3zC6Ishv3XSER+J/5qZ6HLY7bkG+JFu5Wq6Yq20ERh3feOPXdCri4eYaxheaYC22wWDvGVZcO7S3N7zbQZrb+5vQ38AUqJyyUxqs</vt:lpwstr>
  </property>
  <property fmtid="{D5CDD505-2E9C-101B-9397-08002B2CF9AE}" pid="59" name="x1ye=23">
    <vt:lpwstr>VOvE2LmN2dXbmzwXzHsP7HOO/ZyCVJQs5CDfhmRY75YzcjhhPxeqlSyFO/5qxrkt7f8MAw0o2eCdU2eey6Bf/qYZoxYGYou7W8KWmHp548mdrpRhxst49hI9RJjPI0RbKPZvbBnD54EYqGw73S7YXuHomq+yb447ZT0xKBg+ZmrC05l+W1s6+qpjo2Ob5VFzkeMBzQUuMZEV+ULHo8SB1MbdaZ1otJhP/obJHupUvw4IFawuYVmx5FvRzybWVHK</vt:lpwstr>
  </property>
  <property fmtid="{D5CDD505-2E9C-101B-9397-08002B2CF9AE}" pid="60" name="x1ye=24">
    <vt:lpwstr>slScSBEq7owJgVE1+pSL4VVVfilo2oDwTPu6v7jbfwYbN8jZt8GmwQx7BXAUtsGRDLhhHaje//F3kIM1Kn9ho6wOKm3YayotbvyVTDuFQilyaMFdB6T8kCCf7kxWIMxQ7yD15ohIkB1r6nkc5BhTF91Db1nIDyz8U9UBQy+iysm/+6eipUcOzl5ugV4/sDcnqQjhfm1SS703jHnquIS8xIPvp54H/tdMqI6Pgiu1ICxxDZb8AYtz+SZuZPiCC23</vt:lpwstr>
  </property>
  <property fmtid="{D5CDD505-2E9C-101B-9397-08002B2CF9AE}" pid="61" name="x1ye=25">
    <vt:lpwstr>LMZIqzWqzYjzbu7/mdn9EvalXpeHcK8HRYQWu3GJxgC2PCCQxp1H9HBw1r5HmHZa7XVjix9Xu3N+WXlQzpYhwHhk8Lh+bGRczYR3DrFIyRs8zMHTN4I5ZJ91L1xZQcuvkS2PnuD3qxK3Jwrp59qNmz4dVNLFddh2P9uuB2PF+s7GQuwr4h/m3SUL6Ta3DDEaPjTXIM+gI3M0ehVg+uv2Nt76Uzke61yE5QmhDonkVHWzrKEEPFGvwlzkeJptzbS</vt:lpwstr>
  </property>
  <property fmtid="{D5CDD505-2E9C-101B-9397-08002B2CF9AE}" pid="62" name="x1ye=26">
    <vt:lpwstr>w7TlDydVJUYECLkPDdvkipFREbzslaNqPh3xU3IxLtJXIoUshvp8H7a+yoVOSzQSThoQz0/5UZ8AetrZIgdP2hJR6dgSkUEAgtdAFdXmSPF383K3hbMU8lQrVGa4nHXtnpyCsWbEVpY6G/OKts8zGoi7J6UPtpf2IkR7iNDZ4/Q1XcdBxJz2wpuIKxv6WM3I84mOURBJpvlFttzzK2uC8lXmbczPAdPHCCOfX48MxMu7Hc/w2oUz+8QeHq6nsu+</vt:lpwstr>
  </property>
  <property fmtid="{D5CDD505-2E9C-101B-9397-08002B2CF9AE}" pid="63" name="x1ye=27">
    <vt:lpwstr>e1HFFSQcOeImjGI8zLFuEV6qnVKeByjQ/oY/miO3a5Fn1bs/7eDMFXovIv+oNlmJz2k+K88a6/91qJzebxcrJT4ZWx16oyuAoQubnyRYnWu65vCFeIpE6bPCcmc+4W7smn9Fzi8DhKQILAFZTiZ9qW+tYwTttZ3ydCXyIkKW4aExIokv+IfkWs+cYlZWbD6v/28wSiI+ek5lkbJPBoJe3ye7Uf3BktnH2QnbHDBkOR8AxZlvt8Uk7EchQ67xuBH</vt:lpwstr>
  </property>
  <property fmtid="{D5CDD505-2E9C-101B-9397-08002B2CF9AE}" pid="64" name="x1ye=28">
    <vt:lpwstr>41B8CSUDorEBJKu0X54+qROowmAC23qbDpPoDrKU0sYrLI7rjt6Mav7Z1B4EDeuiGjz1uzsWpGe/IPtgquJC672O/oUA9WfRPHY/kkptGHZIcH19KsT1uZt0U0eLYazF1rCatFabpiXBzcTaNjvMs/8NCuOEzDM7RxHtup///pz8tpINz/5wmkr+tDk501HkRs8Ym372gNq/OCOYu4lfhpCkT7rg0D/qwY+/Hq27drjJ+nQK7aTO7rkgVGP7PQc</vt:lpwstr>
  </property>
  <property fmtid="{D5CDD505-2E9C-101B-9397-08002B2CF9AE}" pid="65" name="x1ye=29">
    <vt:lpwstr>uBp9DIPU7vByjtftLzU/QVT3eY9V538ElhJZJANZUD8+FCkHnjoLngZIhuD7VNjfr96cbqtNoQvNASdopvCTdwtWqGEC5S4J3Q2AgBK+o2r9ZQNzOvdNqm6h5NeszOPawTUvNZTB15dSAKX7y6dIbDY03HFKHz9T7fPzOuac8fLdUC6fUQGa55DySEHDdusjV6XjFC5Hk3eP7/Ed32VGxwKNHCuNyUZDURnFV9tIwQvFTj5MikL/6/32ikBcZXU</vt:lpwstr>
  </property>
  <property fmtid="{D5CDD505-2E9C-101B-9397-08002B2CF9AE}" pid="66" name="x1ye=3">
    <vt:lpwstr>ZgC1+KMQnknMpav76WhaFOQTVIxv8mD2PQNVMMM99uNVazDWpEeQLLitegVX5vqkb8RcPXGX+3mFB713esjT0uuNZx+ga8bTJhs5WtygX4409hRPnHupLseccpKADo5ety2vm1xqrmEkuKS7+kzY1cCggyVm9ObXzz6H2UtoWDd5Qdilircv8yi6TAmTtTb/mYQhW23BA/NH51JUZYevQOXb91VDvmsCCMQLfUirG9GvXP4d63bzYA9WxJyQxOT</vt:lpwstr>
  </property>
  <property fmtid="{D5CDD505-2E9C-101B-9397-08002B2CF9AE}" pid="67" name="x1ye=30">
    <vt:lpwstr>6FpB0Ze5FYcZ0fIVx63BxfWcMy1toPB4ydnXdbHrb40FGPIEeROksoyswsGop/Xe6fipFm1KKiUzO1rbRKcByuduHw0WSh71/gibsPT7h1bsD9fZE+n98PBqdLaJhUSbGqt4sMd3gI3TPl19pmtKROuXumo+bP832TJ+EstIuQOXzg6YBKr7aDurHAkvBGlmcZeXEXPNoV+0LNpguoI2jRgwK/0KUnKOifjQCAGdqsImWgLmolkgmJmnRF7lSPV</vt:lpwstr>
  </property>
  <property fmtid="{D5CDD505-2E9C-101B-9397-08002B2CF9AE}" pid="68" name="x1ye=31">
    <vt:lpwstr>XU5/KSGoCYO55AR5PlZKUDrnOgGI4Qw2QQ+CV9XQS9qhw0PHyfJHcTmEe8bqYYPsDUmGrK2gyzTHjLs1ujh7jVV5i0ZBfQeQrZSNU4cSyoxcKktWYE2syiX6+yyZTFGlw8CaYqVaKqeE1uZW7hwrt63uJv95k+A38qJXy3OyuKeKB1HhvydrHKce/6x8t0sA+/7wWZz13+IoTAQwdTBUkMdDsgsJMdwcVKO2ptfquIH3YOEJezV5HqerHZNUUaW</vt:lpwstr>
  </property>
  <property fmtid="{D5CDD505-2E9C-101B-9397-08002B2CF9AE}" pid="69" name="x1ye=32">
    <vt:lpwstr>vIm9XradqCiNHGIHMllCsMZ+FZ4hH2v8LdWxaRJq2/qzPrWn6GsBKyvEXGV/00138a+2AITdAh+jIe2HxqEOzrxgcDIktzGTahIII9LyqgmThX+POjQ4n/TIpbAYsJSvtI2QsCv8Cwc+knuK5zfvBYTP7pWFUF2e7MI6pbgWJmb+LPRPTn6ps/89/1eJwDsDPBSRlXp5SUdw5cHtemDOS/5rMPunh4y+YuT40pU6SpqwIB5G2xj5cG8qG/gx1If</vt:lpwstr>
  </property>
  <property fmtid="{D5CDD505-2E9C-101B-9397-08002B2CF9AE}" pid="70" name="x1ye=33">
    <vt:lpwstr>+wys0bHgEDMWWgZW1gQvj9iqqnuU9p38qo7VbCravVq+cw4/q/UOK+f59ZfeEfU44AT2IKmYR8Z93NDexONs1Llk/QeXnaI3D0GwiEco2z88qkMAuo2QRqBAFaZOTlz6pr+RChXg/4z0kTbhJtvivCgB99EL5TgbzOuSrVTYqeI00HPagp1uWjjMKqy8H/fN2HfSZ1OYqKOrlkec8whqfGm5K9XJD6iHpUEDMnUcSYj2wWddI6Y/al0HMUGVSJf</vt:lpwstr>
  </property>
  <property fmtid="{D5CDD505-2E9C-101B-9397-08002B2CF9AE}" pid="71" name="x1ye=34">
    <vt:lpwstr>z3qAq98bFsd/KSMLEdLlNQJKeQnhq2SpHjOsodo3Z5nukc/OKfzcqIjrqb/gP4JEV7KCBldKSMIQigSTldPL3w60Lp0oXliYe6HotXFICH3xK7sHJrJiD8xTgPM+cVeh8PoJFMZki7ttHXDjpwX2RW7EhO1RY0qSCSUpLffSBbLYCIsCasArbT8GJ/9pTmNud2A0EtsY5VhQ6IS57AAkkJLvNobbghm4wn1LfUPPPDENhnDsfQsKR4ZatYXDxyE</vt:lpwstr>
  </property>
  <property fmtid="{D5CDD505-2E9C-101B-9397-08002B2CF9AE}" pid="72" name="x1ye=35">
    <vt:lpwstr>B0yCuuE4N8pAwLNFyB9Yvrcs9i7JO9rx7Q36MIv5zWdIKezQwWqE6kFqd2m3tjE7RR+9KyTybP/HxU+Nnl2X5F8FD8PqczhzwXhmDDORG45kioxBk22gbdt7N4wRtLkdao7PmhBWdEwUmQXlxF5c5qddT0GDCuk+oBfMwkpal2gKU/TSP2AL+cysYIushewoHIH2Mm1RUOHhs8ABUifDHLftmAKk83laJT6Q5mxB14rDmY29SdkmpcJrkGhu3Bk</vt:lpwstr>
  </property>
  <property fmtid="{D5CDD505-2E9C-101B-9397-08002B2CF9AE}" pid="73" name="x1ye=36">
    <vt:lpwstr>v2bHUz4cRzpUoKC76JSiT8EMtlI16UP+AwXLtSF1xCnduwuoQfLul6doiBrMZ1QdBI095vQpsfLnTJL4LzvoByrbjKmN5c2aTEqpxOxmum7fkyUvdCcQAjl2F5smGRklv28hc6M47qDld2VpFsfVSHEeaF7cC8vzT7lT6n0xaj8ODld1Lymw3PkdnLGGcIeSxu/q2+rXEOT+i8sux/eh6K+hI9QqPYsjLkLjTlUzEbFEzFWq/9s0tmy+CMca7kn</vt:lpwstr>
  </property>
  <property fmtid="{D5CDD505-2E9C-101B-9397-08002B2CF9AE}" pid="74" name="x1ye=37">
    <vt:lpwstr>IIGpsN3K5/pZwiH9GPf9rq9e5g58xweM41ozVD+OKdCJAHFb5atsTegsbvtNNMurWPfBeClEzQ6zUypqOVms3tvMC5KCLKNRKr84gl+Qfu+DyVNSERHFLSgqkjd6W4BMK3K2kU4N/2q3rbXhS+6zYJnIYDNumQSyEwOkEJQV9U2yZM322L1dXiTOGbmHXeqjuGBohv4dHXVJVfiudeWg0t2+zDbe+hAYhyZr3F0YFW4rc7goZiPul8ostFdFZEc</vt:lpwstr>
  </property>
  <property fmtid="{D5CDD505-2E9C-101B-9397-08002B2CF9AE}" pid="75" name="x1ye=38">
    <vt:lpwstr>ud9WFLUnH9gcIpYqVVaNJ7oTC+2+N+g4u3tfP9ZabkHr8/JYkzp7k/fvL6UrywALARX/tr515sbpwre72woEqR+b8cGOfe6Qsft6tkBVxvWhsZSANWexY3EZ5ppDvHIWumkVsxMw0o244nvkgscQgIhr5nizPbiHS9ELNP170cTlXYD9ppq+4oa6dcxJQ6smgj9XA006Z3TbD/ltCi5f3qN4IkHgLRGJCOp2Ypt4HAZfqRwNOwdhzJDKusuMlyT</vt:lpwstr>
  </property>
  <property fmtid="{D5CDD505-2E9C-101B-9397-08002B2CF9AE}" pid="76" name="x1ye=39">
    <vt:lpwstr>JITG5n72t7a8mSOo6i9toJ2mN93WseZXPfDGs/Y01a/aOEvv2OqZqqgUi3+5xUPWKvthzK30XuoSLA/167vyyMDomv/qNJ3lfBiiF63tI+MuaXkODoQGjwFrcxGD+xPgg0lDq9AuKGT4WS3hKH+C3N3jqDFhLLxipnDWt3BcaM0/j3mb4YNHbXzw5SDt65/14m9pV4mU6yzNmvi2qrHnSNesuyK1TtJ0GKkquxyOjnP9PiX2OJ1Fz/gMopxbg2A</vt:lpwstr>
  </property>
  <property fmtid="{D5CDD505-2E9C-101B-9397-08002B2CF9AE}" pid="77" name="x1ye=4">
    <vt:lpwstr>mIngA8uysYKcg9T2GceaXzApBLsbNJbd9pd1W9sDXrvVP4Ze3kFfcBkp9TGBhlgHV+gTpteKwsOCMwRvsio+lb/Jv93KscgAN3l5leM0R+5TFpnABcHe9fuoeqDxJEW1TPUfmZdpBqLrmSMPEaQLHDKx04EfYtx/R78LWn0LUz616YTKOmM16kh1M13AvTli9IZD+cQ+lokaFy3FfGO6drWZ0I3SuKvjgmdcpwadA5ngH4tqAwtKxPDEAidLuJI</vt:lpwstr>
  </property>
  <property fmtid="{D5CDD505-2E9C-101B-9397-08002B2CF9AE}" pid="78" name="x1ye=40">
    <vt:lpwstr>UGfbCUnod9l/1VQkv9nChzJgALemfXvlZryO3VBmGLw38vR5WcXvB4jfoOfFTdiE0g6Z+cdfaVxzIPSaM8DVkT4ZqHOlCYX/c5Ssmanxx+Pw6ielgrnoHxKat8xc1axB3SvYvJ7HUH46W2dbD7NfUbZqhdrJ7BxFgsN8GX6If5GLRdbPIbIcNYNZgn9+NNF0Lm7yclJFh5HUS73ZkQ2aIddUtg1QUYCP2xgrFa9Cs4y7yQUapDcqoKqV3NXHPMS</vt:lpwstr>
  </property>
  <property fmtid="{D5CDD505-2E9C-101B-9397-08002B2CF9AE}" pid="79" name="x1ye=41">
    <vt:lpwstr>s6bfj3ESDOo4NgW2ZBAwTxsuEx/obUi/kZlKJjpzoQWYFobuMvHnsLIYQwDTZLcdfP9Hkg3+ghnXI0ZTeWF53raYbnq8y3JOnhL+/dhIhIHdNP8IKQXl8xtDh9BdJ6QjiBpeA95t2CncYZjGXfCHEipQ9n6oKXkQPjApAP74V1fEvzikztLhKWULoHyP9ldOg/EmLpDnfyz6qSpm2GvCl7g8/GS6WPhWtpwWPbmd++p0uSASfKB3LXHoK+V8Vdv</vt:lpwstr>
  </property>
  <property fmtid="{D5CDD505-2E9C-101B-9397-08002B2CF9AE}" pid="80" name="x1ye=42">
    <vt:lpwstr>tpkXTRdzeM1KEvAWz7RzqbW4nJH9vxlJnKZbnQXf0q7m9LKLoIXJDQ4Bn63OXHbFDlx9irtMsmooX6kDbxAx/wwoCpa8oyzIh0eRn9MWfWEMziGBnl3Bj5T7/sP+8NpHtPhj3TMv3nhC4Hx2Lr5uR9qCdCB+Y0aNyF/2nieC+MGB9p5oZw0rZa0WiRA3UrInXE8q4dH20Orf818tM6vKkDMLmVHztfUfum1bHSFr0+nGWrAiNb8G0if6XjxUonV</vt:lpwstr>
  </property>
  <property fmtid="{D5CDD505-2E9C-101B-9397-08002B2CF9AE}" pid="81" name="x1ye=43">
    <vt:lpwstr>fL74GweK7Fb6EFjz0PHYHdB9OdoN75B+zg+AZNaHYc7r889FpdmT06x7TwayBHNKXSqdk+8DvPgoODFTNyTLyZGQnCpKotBvp+k8T8JBbz2D2YV6RjyEaqqrQl/L9BnQs/YUEB3gQS3Ozv4vHxkhCexqwIZr3+HtWVQz++mWvWNGe4rSym/r0z5lsTxd22weF937NkKwmoC8dc4NoIP10K0s+e2f/xk6QehHGtJ3ESTUjHYA1MVqFu5oFaNf41c</vt:lpwstr>
  </property>
  <property fmtid="{D5CDD505-2E9C-101B-9397-08002B2CF9AE}" pid="82" name="x1ye=44">
    <vt:lpwstr>rU5wDkn8Q44qMPZB+8E25ufmfmiFUAJmgBtEN4IVgq0J0YTAko+YbepXZyA6/uZbxGZMunNDBUYLrrxyjYNXYMgKZC1SdnZQ2Ccv1vt+cDMRkDTHgTgsZR8kSbxaOS6rdKTCJfqS9ofJX4WMggMGozkzAqXxBBBo1lhrhVXA4dYMRikCRwqIk65xM2nb75Zov98SDMkquMvu43/wJZGmPMhMfCjBe1lV5kOFdObUg5ZgDF9H4zl+CR1O6x1ux2p</vt:lpwstr>
  </property>
  <property fmtid="{D5CDD505-2E9C-101B-9397-08002B2CF9AE}" pid="83" name="x1ye=45">
    <vt:lpwstr>4IZpyUoMRvLwDLNsqQ3HsmrKjk2IjJLReS6kZFIv4XM6uJRoCJ9/UJtSaNSA9OR52xpCQL4MuxBzl0HTe5DFoRmu7Vv0JSy9s82sWF7LNB5fmMUgx1tyG0mUz8HoQa1duel+urwrCNrGCMJB3Wgsus/yE9001yj1BygkkqiTB7LwmsGLqiB+BBCFI38eqY/1SIkVfNd30GImH3cD8QeOb1KQ3OmKg/irr6ZN9qBiyB2kSeBfvSTohEtKC1ypTe6</vt:lpwstr>
  </property>
  <property fmtid="{D5CDD505-2E9C-101B-9397-08002B2CF9AE}" pid="84" name="x1ye=46">
    <vt:lpwstr>jvaurw6indpIuXQ8s9IatcPh0T1JE/ePD+FvKiwB+CoFa14hjqlp4ywgofu3xmhCy/eCF17SvHlXQ5dOII23UZvvZ6zMIFlqzRHHtC3IN4COyM1V3e0mQLxUagg/Rxnd9DAHlxquBJfjZpP3ltaOryRZfnONV5tGhzSK6l6EFP0M/AMWWPaiNoMStPaw1YBuD+NjaUYQuOpI2/l4NbVP0fTCReAU4I56I8McEo3GJgcktqW6r606wHWZbcSeksU</vt:lpwstr>
  </property>
  <property fmtid="{D5CDD505-2E9C-101B-9397-08002B2CF9AE}" pid="85" name="x1ye=47">
    <vt:lpwstr>D6aPIiyX1sltnv1W6FgPnY+sKkbW0veY/z5rfbJ9GeLFAmPD2LjjJFllgJdc7yAkVeIDyH+qd1zsHbGugtipgEZ0JXTCn6b7VOsSloz3ihoHMEwKajjQvX9JGHugKAK2raZ+ShG1BOlzlq++TaTbcr0KOQ3dxqHc8Tlp437pRiU4P9/2QX7ae7Ph+solcjMfp+k8DL9CpplMuuqP5ETq8VbYQSupswpLYUIVQQezu2oQCKNjrvPSrQ+4iTMeGVZ</vt:lpwstr>
  </property>
  <property fmtid="{D5CDD505-2E9C-101B-9397-08002B2CF9AE}" pid="86" name="x1ye=48">
    <vt:lpwstr>a4tWVthRE8yMLR6Euj/nsHOlHwnc3XsjObcgDex+f388ZExih631rUJBuqoKSMnL5xQzTra0cTEjtr2251I2lrutg23bV/1ILKuOABsccCRNvsMsKp6TLrh1CU59UmpO5abDmrPy7g8vancSD5lFovrN6CDDAkirvJf4BiC/T19Cciivy+MPcqWuMBw3dS8VqCrWaa1BRDJvKhKvcVKN7SugeR6JfGa3feXtMG1c0Jrt4H961B2NIUvo+Wvlxbf</vt:lpwstr>
  </property>
  <property fmtid="{D5CDD505-2E9C-101B-9397-08002B2CF9AE}" pid="87" name="x1ye=49">
    <vt:lpwstr>bViRGcAwj8rGX+t3WDII4RrT5xeEgxwdoHa+gJBttzVGsUA6IG7E4xroNiIU6A9ZxEO2Hn9Q4Z7C9J4rGGtXS9HGw8wRkA7SQXOUNLbJveZdTwHfds6WYBXvhi978HQypN10dpHmKMerY+8XiEOd5YOVBfItgwKg9gxhzpHuli2ljyn8axxkaeXVaGsWOejohTokYsyCdQcjWCrhRx+j2OF5pWZbERZxpX1wMSX6/u+Il8MfnycdgYxOuzv6QHI</vt:lpwstr>
  </property>
  <property fmtid="{D5CDD505-2E9C-101B-9397-08002B2CF9AE}" pid="88" name="x1ye=5">
    <vt:lpwstr>m5GIn3TanEEmcg4/ZwVeFz3fOS/DxmrBRbJZ9Y9pVJDPxeJHgN7XXExsZFkfvVl01PzujGhpi60wUiey+llebmuqtvban1BY5klsD9DJbRbyePNig7c2B/B77CdfVKgH9CCBHGa0Spq4iG5dofdX7u703aC9noyZBJeoWa7IizOBt4a8EQjbF3eutybRLookfYLgmgCzXcMGqP/de/PAngEj2BbZ7IR/r+v0cfDJ4Xrx/8Vy4q8a5zqf8CFLvUz</vt:lpwstr>
  </property>
  <property fmtid="{D5CDD505-2E9C-101B-9397-08002B2CF9AE}" pid="89" name="x1ye=50">
    <vt:lpwstr>QyCX+/8WIzE/TJ4vsEhjT/RWB0940nUWfMT/3TTW+PV489aLvaeLsPWYfPcggeEDGIu6elb2Panf5MUQ/gzw4QJ74HiKx/mXjxnTOIKh2v//+KcErUxui8cPUcKQfRmwFhvOMYMMww1cJLjf7I2h+0AhO346CAThhmH88emM/9b4hGbkgcilSmSBsqmYf/8j0WhGNMs0qsHu9fLwHgnXlXzNdIQXeVV5HsabfQSGaXl4r90v6OaPNKkwVkkZ0eF</vt:lpwstr>
  </property>
  <property fmtid="{D5CDD505-2E9C-101B-9397-08002B2CF9AE}" pid="90" name="x1ye=51">
    <vt:lpwstr>K3sbU0W0Q6qQ3H7DjxjIsm5s0wUBJ5SfzKE6/bKRXiAQozRP13R1PASa4OtS+2ZsE6r06Cne3v06y+kUy9GSoL6wD8aMMx4Grg8T8ekxqvIh5FdjNBSmc2wxjT8NrPEvkCAWCcdE/NnH913BYQjCrKiLfaQt/AMnJX4ZGTzhnZpy/SHLqS/i5sudVCLNlAtSZSpNyel3a16qPOFq0/1lFXcwPx1noy7kCo+cWjU67eeZfTzu5yjd0mOecczlwrO</vt:lpwstr>
  </property>
  <property fmtid="{D5CDD505-2E9C-101B-9397-08002B2CF9AE}" pid="91" name="x1ye=52">
    <vt:lpwstr>/esQt5vsJ2T0aID+3CA8tgw3MSLjIVczbOvPz3760e9MWyT+7/WeycrZB9T4jwP1x0YxQZ9fl8row6GTp3cYKyMLK0TJL5Z3Nu5dSLIhQifi08u6R1GpArDicsL+kjFSuQsvnBnpJEUFk8R3XkvuLkGE29IfdRSrfxv1lhHNT7hF+wcBl3gBN87rO6/l0bkw24wLe71KIBjspCArmE6G5mRlw4DtFx+0196sJqntFxXlZhBVZXuedlayoywS4mh</vt:lpwstr>
  </property>
  <property fmtid="{D5CDD505-2E9C-101B-9397-08002B2CF9AE}" pid="92" name="x1ye=53">
    <vt:lpwstr>LIoP4fJJO8VyYWAr4nfbR+rdLrcOR1ld69Z1ToxVXiPmT5D/VHWPw4DzLY4/mwZb+pbw8sFd7aYI5kkRSjQ3ZzufZ3Mw7OcTbMyu6+GNp2eEREp9TKvkJ17KzISQY+oIh3MM9T7jMVr4lz5q7edvlnC+pYpV1CqCQFsbwmgyK9mLVdPuspZOPEUNo5nGYaijHAk82sSIDP5RyttlpJkajrqM6p/sdTIBbNvm61Rpwioj6GiAbRQPoJ+z4S74/ru</vt:lpwstr>
  </property>
  <property fmtid="{D5CDD505-2E9C-101B-9397-08002B2CF9AE}" pid="93" name="x1ye=54">
    <vt:lpwstr>/vJVCyMJ9VnDVOsqxt8zuFwbj3IiGY39AycuTy7/lzlrgptu69rZqbbH4bIZWk9YR6BG78GKhF6e6bd7EpfU0YNoJSol7w/HSq8chMWKTCocuHLyNNt3pwTye1VGJzWei43BtPPknWedFXsjlKPSYNfITK1MTDKoMaqo6Cr3xeXZbo0oTyeyJSq2vug/5p9Yk61P4P3vSayBFAhbeq8JVAZnFDsHA6yIMqSxJc6HeSZk8Ehxp56LaiszbHLY0gV</vt:lpwstr>
  </property>
  <property fmtid="{D5CDD505-2E9C-101B-9397-08002B2CF9AE}" pid="94" name="x1ye=55">
    <vt:lpwstr>avwJuRQFMUaxSOLvcgw5K9TZoO9kNsj+LhDKvlB+yQT+FijkHpir2AxpN9tJ23Taj8b4dAxnDXU4plpAN0SYu1o+slF8Do/4lOwwFbboU4UWX1gVOKgnvr84BQ6Rh5b+3av1wuQDflcRmo27CyWK7Ry3c5Ca1z0v5BMNF95YMG5bA7LFh3yETCn2CbDjxpnmDWDwv6Wo/UliowbL4GkP8qfUCjMqoJxaHM4dBbvAFLP1kfJBvWPkslcu616zX3a</vt:lpwstr>
  </property>
  <property fmtid="{D5CDD505-2E9C-101B-9397-08002B2CF9AE}" pid="95" name="x1ye=56">
    <vt:lpwstr>Gpx6EL7w9Z5B0qQ/vOlVsqJSKTdEZ5zBFqRvsSY4xOgdxPLRivKUAghDue2VKTWgTyP/5ObRG6LihbR5oZR2zkulWPoFmIjS9ttSLrfS1DSxeqRCGcUywVhuz37NeS/+rkTFzyz3avidIUSsrJCzBhJp+6X5qm7rfymG9eJ3cuhRSlWi52Ndiff+C0GwFdyqQjIJNN1j9QcB1cQdqD8vsmHNqTGpRSaZKlQVB1/vVuYo4hAao5SDRaSAHOwr3V2</vt:lpwstr>
  </property>
  <property fmtid="{D5CDD505-2E9C-101B-9397-08002B2CF9AE}" pid="96" name="x1ye=57">
    <vt:lpwstr>JKi9cRmGcNN7noU3a96d6aY7KBo2HcV1RqxU5ge5fjNeP0cnWHarna4U+pP+g5xUB4ftj+1v3RahKqmi+AXnJbKMNvV7fHEMg6XJxtLQLwMGovbpnljjcm+FPo+uab3PhndevxWOBsaOU+jhlEcrQ8O8Kz3FJRvHdS64/Dp2AFJwdO7aqE+I/GvO/P1Eourf6AU75GyHeH887cFcxHOFwBCE8+P9Vt9UqPheBGNDL90NoxrhVkJuKG/2p5Z4Do7</vt:lpwstr>
  </property>
  <property fmtid="{D5CDD505-2E9C-101B-9397-08002B2CF9AE}" pid="97" name="x1ye=58">
    <vt:lpwstr>aF9fcCYxaPImq63dAk67rjAfGJSlgCFHjIc6ZHP4YgZrExYKPZ5PjnOQxICzWQRH480zd8zDM808Q8PIQFLHrJO7+InSNo5sgY++iPwmgAUCdSV5xWRW+XCPuQuVrWLe6oeQqM0BWtbEX8+z4EdReYHNX3nnLRLbagUSgbsXN6KSK4Jnz6KhnvBORAPkP4zSsbduW/Wn11qPawa3a50p6oGvx+Sw+B6AiLJXA64CrSG2fWVj6izslRwcDWJg52u</vt:lpwstr>
  </property>
  <property fmtid="{D5CDD505-2E9C-101B-9397-08002B2CF9AE}" pid="98" name="x1ye=59">
    <vt:lpwstr>L9vBBSDvo7I7PeH3FS6MkxR/y3ETNkGLp+n3UjYiNb0B1OQ1sx5+LqWGiNX71exrEMqYMz3Lw/zOzK9n8aga68JkJOslRTRQoMRtN263HiLkCMNAeRw7jyr9icPjm7n6pMypFaA6S0T6Q6BCj1zOQwoyXhWqmPTSRHi9USLhxTHEEGAEdGYAx3BzGa8ATf4BJy4yS/qg4YCi9NalbT+iyx5lScPQwngzbyfOGO/Qw02zeOfStiYrJZpCvCMXw71</vt:lpwstr>
  </property>
  <property fmtid="{D5CDD505-2E9C-101B-9397-08002B2CF9AE}" pid="99" name="x1ye=6">
    <vt:lpwstr>mT5wHaAAqrN1mGF78fAUcExY6lPG0mwk/XqtjNK3Jf2k3ZYASGf447mhvG6V2BytqF2XylCUhcX19MkuhaGF3dhI2WkBWNeZ4e+VIaqNA0luQlN2Mo3oa2/4hdK01ahquiIqRPY/hhvwA0wUMyO6sVF3C8579Pv4IUU4AOuDzQBjPLu3zsxYttXhxecQsbj3OKzJs8rX6clQh4aTkXrknfyyvT35gmZ5AOD4MxDl3zQnqtaA9929xTBQjMcw6gn</vt:lpwstr>
  </property>
  <property fmtid="{D5CDD505-2E9C-101B-9397-08002B2CF9AE}" pid="100" name="x1ye=60">
    <vt:lpwstr>IAHzzBJZS0FjMy9/YTtWE44B3/1QTnWHDLGc3lT65uUym1nFt+B/AIYjwJVnvKkA9R5jRcedIFUyyPuHCbwFDmjdA3uZCiBCALwrVVHih6eaW+Ww3Tmj07fKUyGjnCS5KnTCO3vnuKvmlyiQGjvEkz6O3Z7Unp2Gkn0O4V7aQycb+D0Ikv1xw+6jgv5UXS+tTpOEojauJ29/z2+X41coJ+4E5uqxjIJ1j95QpYNuBhOMtaMhD3W8kVgPkHj9d/n</vt:lpwstr>
  </property>
  <property fmtid="{D5CDD505-2E9C-101B-9397-08002B2CF9AE}" pid="101" name="x1ye=61">
    <vt:lpwstr>b014oVu+5m7PGN9ELV9yfwBcNAbjsEY9a6lfGS8/EySoyn6l4oLjLBHKFOpyXD/p5lsZR87a9nbAaj6zbEJDs39IlJdCX0V2I9m9q/PuATzZoFWv+MS/qcgHmpGgxGySWMDnjg5T5p26HEBV+YWqwrNhOTx/lM44NVGa8dfR6FYsBYGI9ArwCpRk5MAHSy+CqIFR51GiLNQYsvws0g8Vm28p6IlwB07kv9JH461gTe7zGhc2RQTerAY98ZxLC0h</vt:lpwstr>
  </property>
  <property fmtid="{D5CDD505-2E9C-101B-9397-08002B2CF9AE}" pid="102" name="x1ye=62">
    <vt:lpwstr>COK3ptx1guTpc6PjsSJ04imwUdMvX7D85nxpZd7ZACRqcyG8hbfx8C4R22CKxqYGaTAT96xH5H+RemKjEuEjGD6F+G57CI5uE3tPrbJ0EiPBxVN2oJZKrrL8cEZka7AWomt1dHarIVoV9LTl6pppckPaQZodzEpPaDQ/vXE8W12h2LmYclDRBwfsW3Ho/KfOzSmqD08EYQ8YQmMRddVKuw9cuq8DS+y7LuCYgsmbUJ9UcG4j+7yt3EYPXGT8UAV</vt:lpwstr>
  </property>
  <property fmtid="{D5CDD505-2E9C-101B-9397-08002B2CF9AE}" pid="103" name="x1ye=63">
    <vt:lpwstr>9vxN9r38Q1OSU7q/kZ211no5eDHc6MUW2lTvhAjdQhwV/Nebe0t0cgArwdI4+ftfV6EoPL8TBcDP9n4ZrgiiNmoRSZE/9d/02Jvkz9eg/gDc20dr/dFwb4pzXcVTHV/XHUXni5UiMp7iISgeF9i3j/3BVHUcDwXr96M+KTv0C/8+/P3n1CkNSQjOBLhFQe6t4V6u/pHzricKs4yb49S4FwigtlwqInl/fWGHfypE3csf01mB49u6vqv+YNpV1jl</vt:lpwstr>
  </property>
  <property fmtid="{D5CDD505-2E9C-101B-9397-08002B2CF9AE}" pid="104" name="x1ye=64">
    <vt:lpwstr>qe4leJ0LjYkxoI7ccKo2xbqoZ7lOySrr8o9X/Aw28UH0B0freuiRXM0yJXW7W5pdE8eonowt/SliX/gwz7LIiqiVUqzFYHEWuO1hiV0eYzRRPaH9UqFBSu/4nixOBUHzQexZNuCWYalQUxrN58olpz+exZG6zdGhOk28WjUoBFi3npsYj/4YsPpp6AfKt0pwfSfWvZKCV+v/rYkzZXxagniWSeuPeD/ZpLj84aG8m2b/F0o2+RptANHySo50sa3</vt:lpwstr>
  </property>
  <property fmtid="{D5CDD505-2E9C-101B-9397-08002B2CF9AE}" pid="105" name="x1ye=65">
    <vt:lpwstr>3cpcKossfcJm/yhitGq6+gsCnVKUtANL6Go5Jvt2SP5pQ94IZiz9AM3mJ6GpT9ghHgd6kfLctWxTe7PJF7rVB2DYaLepCOSyGT1QrmeGwy/2WDei/cbe8RhrwqsZcgxp1OXgzFMv05Efu/sRazg+6nZif89yQlWNfVd2MS+anFQHeoJfjFbd3bpQ9X4yk0mP31e33chKIVBiGao2gy5owN59O+R0bvVgND9Pp4EqowDy5MZxN40Zr2B0AE1/3qC</vt:lpwstr>
  </property>
  <property fmtid="{D5CDD505-2E9C-101B-9397-08002B2CF9AE}" pid="106" name="x1ye=66">
    <vt:lpwstr>YcVxpbT+p+oafx9a368MKzNB88l0z2hreFpI8Nn/gBev5lrCXEDc5M7OoWkScQFuMgSnRjMAoQS7nGYJULv0eaMsbUwTmcAYDRQjFiePf6x9F5LLcKBUH0g1iQg5ZEkTMI2JFzznz9w29ll8sFlzsz3aclhKS+3xSDlocj5kv+yypnLZIs0m6WlkEAbYlsn7KCt1rdNuW8sCqfjx3BbjOiMiYgGoRKE7TCuXrk30LvpnvsjUrEsG1nVKoe06cMK</vt:lpwstr>
  </property>
  <property fmtid="{D5CDD505-2E9C-101B-9397-08002B2CF9AE}" pid="107" name="x1ye=67">
    <vt:lpwstr>8VhN9pcxokAG/s0gvZjIEXCn5SoTVWEsLst75EP7gbfndJCMXKdVXfc7NF09UqTnOInrDjehKtoGt2pvxyIFdpsvBFVKfmp6V5mv+deC8axNg8AHhkunfNUIwsEvpPnu2ZAnboHMixGKf3Jdnb2Km9jsnZ84V2UyRIN3KEGwUMQeRqsjwwlSI1RB3caHlw8qmRYginziFanPUqHVMcBC5dwkOQ9Rl/H5ew9pXnPSfN9fQxXPkr0TUzUkciNvJ/S</vt:lpwstr>
  </property>
  <property fmtid="{D5CDD505-2E9C-101B-9397-08002B2CF9AE}" pid="108" name="x1ye=68">
    <vt:lpwstr>jllbrB2c8eApdvz8oQnUQb93wO+Bon0KBwWvfcRFnYybHyKSD2gjbSuqRB6jAWNmUQ47wo1hjwK4SU4MYclvIzIDL0a7CozSnc2ylvWhlJZL+aXpNM24kDMN2Bwz19tlU7Am0nlRCPRW1NoB9sOYc1Df8FK6kcnLViH8tZ4x2YhTG2vxtuxntuAeSC9aWlO1o6dBcDX7IN5sQXqIDks74zBKEqnzGCtGHqu1Z6ySKNnWjqDriW1nYdmrU1mkegS</vt:lpwstr>
  </property>
  <property fmtid="{D5CDD505-2E9C-101B-9397-08002B2CF9AE}" pid="109" name="x1ye=69">
    <vt:lpwstr>4605SoFNYawcmAQJHMRG/JaHN3/Tt2Lshp1WaQu6wVzKmMdr52Bs64MirEK19ru9OfGHjc9+fH8CJ/XAvBSu910gsDUYgkVBPCmviDeBNS01ggWpegj8ffQwJWBxtUCF1mC2RnZLQ0ExyLG5S+Pj1jG1wdEPBP20D0zq2ex/3SYlI4UXUqL8mQ3KmMp2kRgSM5Oabrbl7pp4CsGHY+hw2aMoFsh+p+mtlTaXcPrJPKgTskdaK66ufJAUHDTILCl</vt:lpwstr>
  </property>
  <property fmtid="{D5CDD505-2E9C-101B-9397-08002B2CF9AE}" pid="110" name="x1ye=7">
    <vt:lpwstr>xLYYHJFxUd9dfuIWgn4YIgLbh4tZ4QnMlBdvpX5dt6Nuhl8MfX2K9jW4+3MxOzCSlzt9Osqww7oX3pVI30JP4Aca0xYNSOAHDEJU2W1KOdScZt4o4vwB2JXPDdTVy7cAAAvM+xM4BeyFRQJujbD7HPkSDm5vGLiqqadw1WpfyO1PUU96yXma7ps4pjgEbawhz2fGwZ79D3XvyjxXMV6APr6aGJAUbmLQ14tfJRUQacxoyX2SMOMrYKJhNjZDB/5</vt:lpwstr>
  </property>
  <property fmtid="{D5CDD505-2E9C-101B-9397-08002B2CF9AE}" pid="111" name="x1ye=70">
    <vt:lpwstr>i/af7SRjZsGhLZUiJt2FcMdf52TQj0dN0FQpb3loppNDnHCfMD+/HV6SiQB2QwvKwdG7Uo8HK5qgoBEobLWWrkm9cPS4Z4tKtrL7CcKCQ++GLGuD8yJZ4/3ouimKGsAhkLZTIUZAl0PFVw8ckEiFBz1ifb77iERGZC0jctP02015/eTxsZLHX/l7VbFqEdWywHp1oNtEKCkH0WFKx9A2eeNbdBCRiw/Wbg33q6nstObC+upmnGbjXjN5uZL3A3c</vt:lpwstr>
  </property>
  <property fmtid="{D5CDD505-2E9C-101B-9397-08002B2CF9AE}" pid="112" name="x1ye=71">
    <vt:lpwstr>L+goo0aNsyKz/F9RIl9DydH9bh1uim+YL55lZoFRkx5t1erWiIuAMtY0q+C7Nx4k6R0fnY4xySfSdvQi8PsW7XHDUfZ/dnTE7O0Eu08XQMqSwcszyEFRoHqY/AICJdY5fA9QpZ/OAO+xNaOFbWzrrwl0xH2BwfDIbahXQysAbZyIt4kW1T8xf/rMmRR8dZfq3G/nf/Njdnnv+Zz8K5Kfz6mPVHDTEjEUjKjhT/APONLbq0G0ugOdoSfxjsrr66E</vt:lpwstr>
  </property>
  <property fmtid="{D5CDD505-2E9C-101B-9397-08002B2CF9AE}" pid="113" name="x1ye=72">
    <vt:lpwstr>57qtAigokUDK81db5MRyg3Ryv0Zza3+QWd3eh25xV+KbCZw5Z2lsJDE2IPjOwASpxD81hr5MLO4M9M1klp9GkX5zOv/6ufd6RQkC1Q66xyZ54PdTq26na47Q/qgxzebunFiKrz8ztGlfzXMZs5wCJzuwjoIyqBO/WRfVoHc6HOa6HPsLPAE7kcP7YTLUF76sDUT4kz6piQQV9R2i6l4Q0WtpT3gdL3Ad15ls2ZGI80mZkg4iu8fxrjjOux3I9Jt</vt:lpwstr>
  </property>
  <property fmtid="{D5CDD505-2E9C-101B-9397-08002B2CF9AE}" pid="114" name="x1ye=73">
    <vt:lpwstr>4Js/YT6DTaLqUpX5Jv8gamxd0UxN60p2+tcesfbS2EFoqiU6kYBpDWXKgsyks397cclAbVqRJX1gxoO/eCWxPnaqTq68C0Qh33uu5Mj43mXbvpWZ0IlvW8wjY6AYv9e6ytpkmMPnDzQw18nocD4RNMOlSrMg3eVthrXUXcyW9IYw3tpPbAjcOP0gT6BO+Mhw5gxT1zwmQgpTvF0AKmMUX+gPUtJ7du2Mf86AcH6fM4lO753qfyTAuIhT+uFkgtf</vt:lpwstr>
  </property>
  <property fmtid="{D5CDD505-2E9C-101B-9397-08002B2CF9AE}" pid="115" name="x1ye=74">
    <vt:lpwstr>VeLZfaPIKBeof4qcgKPj0p+ulK+iOrMxl0eP99xSzEfzVjH6CBK9BW3+I2STUolgwW1ml33sGbl7IM9zIcexAuOeaDbEzI5IASzo2w/QSP59CAGXymKG7xM9NMOsO0sFFtd6t39RIsa6DDrmIm2BePVFhkKuHlte1AkY7cwNFpZAx9KaJ+u3tvgIDOtbskERh8OoaPAGAoQPxJL8axp3d5ASVL1w81Rav1fi56aajqRYB8oCqW2nJY5tLgMV45M</vt:lpwstr>
  </property>
  <property fmtid="{D5CDD505-2E9C-101B-9397-08002B2CF9AE}" pid="116" name="x1ye=75">
    <vt:lpwstr>NwDEVEjD91oHrS2l/EJ25Jir2WEg0hD3n1QCoQNV6ESnFxJHNFvYba2bnFXK5Sho/4eAQUq92B7klGXDk47HPuRD5xIM9U+WKoQLmTX+ia/M1b75uIL3mynAAkDtevs9jZDC3SHVJtCKCiO+xaFAhb+G2NuzahoMy4Sd0An8xjHZ7+tt3vd1WE/Ghq/949Py4zHUnT/ttEeLJK1nTht6AEWl96CsIEvoADUwXr2QJez6aj/+jkdm0NKIlLPC+AN</vt:lpwstr>
  </property>
  <property fmtid="{D5CDD505-2E9C-101B-9397-08002B2CF9AE}" pid="117" name="x1ye=76">
    <vt:lpwstr>rYnX3PyWo+JU881hkElTx48MJfJyU1zABuHCph+41fjjEcCmpxbKnOZ6Xo19uUtNdB1OJyCWNLGWnk9A/VXZpW7L9v0kq+GNHDiiWWZISGWtqeyAk5XRdrJaksYsqemA9pf72Vlm8jdYZ/F8BL8WA6Q0CDu5/YzesITf7cGiPTpJZbXNK4Q8+42xvBicz69fWfaC86OuwhIA0cQVJmMBEpM3py0MTZ5VqeGCV1H9XU3wzCyes1n3XWTiPcFv9c9</vt:lpwstr>
  </property>
  <property fmtid="{D5CDD505-2E9C-101B-9397-08002B2CF9AE}" pid="118" name="x1ye=77">
    <vt:lpwstr>0ui3lCKvYNHRZuBZbf+3gcnIQHQe3q/OOOVm7QON+RcOT1rWw6gPsqz0W9Cu7QYVD7n4Nqth2QjQrEOX9N4fF74Aa4sR0dN6b76CoWBBhThREKGsLJVn+duBzm6tPhe+UUDuuDFz5vEAE6QHERanRVqaQ/9jxBugGe77e/iPdxgbaPA+TBflESIWyIt4qoTHbJv/12y8mRJC5DJyPwKdcoQ3VZCyZKPr4upITUm376S9NU2rljI+skZtTepYphl</vt:lpwstr>
  </property>
  <property fmtid="{D5CDD505-2E9C-101B-9397-08002B2CF9AE}" pid="119" name="x1ye=78">
    <vt:lpwstr>J0AO5112EzcxwMF3wG88FO6aifr2i5I+H66wXxhy9IxR+65ns6EkXePugdvZhpxYPqmeusO0nzAcbGBxxjQcmsveLtpD5SgtP9uIaNM3wv+PUbBx0qIjR8apK9A46sceDsWYgdAKGNFgDGajlT4HWPoIbr18OP9PTwNEggv0sP+q4Da6bv7K3G5FrKNpcnuwRaJlKbIkk/ZLSlK5yZZuCc97/BXyrnQq2e7cObG35kD86iboFocXaCBEld/i2YR</vt:lpwstr>
  </property>
  <property fmtid="{D5CDD505-2E9C-101B-9397-08002B2CF9AE}" pid="120" name="x1ye=79">
    <vt:lpwstr>Ol7raj5Mz6Jxmv+vCw+F6oqnRIY2t/NWhc6o6nEuXms3w/hn8UcZp+bpWVy2bTNr+tBbodd/FHiUJXuy3h1e8ljsW74iihj/9LmlzMfdoqYXPTBnGcoJbwJoB4GqS5MSEybN+DRgXva0H0Frjg/gXIFRipUtqgTrj5upPlDe/p452CZXvVSNk0ElHzK4o1vjJCUOlMUnNeQCk/TZDEy1qj9/XAUBmEtDTcb6CL20qw5MTKTWaEAntQfgcTfymEy</vt:lpwstr>
  </property>
  <property fmtid="{D5CDD505-2E9C-101B-9397-08002B2CF9AE}" pid="121" name="x1ye=8">
    <vt:lpwstr>01VcdX/lx0em1dEETkSBHIim5K0UDjKKgkdJRThhFgTnSzBbkfuobi5nY4w2tocbIVtvXz+sfR7CgPTtNqIFmaUzq3ul39KfbksDCIdsiaehR1qY9UGj31gnEKSihRKSJwIf6vOk1qUT/YugQGKY9gwju+LcsIAp4uDcbED1L5fOWyvGWdFIJSpwzaSszANF96wKneTBSmNquPieqh9dx2bw6qf+nSWjdEeqkJLOLOnPvwsUvfdUJlp7gC7zdUW</vt:lpwstr>
  </property>
  <property fmtid="{D5CDD505-2E9C-101B-9397-08002B2CF9AE}" pid="122" name="x1ye=80">
    <vt:lpwstr>4EsgAGipJ32AsmAK2NhWEYhPVhv4/u+FKv2SqRuLMB2q0vCxrLgxPw6ULBR45t1o0QAMcMM3bwyYV6VsriBEPWcQ+8SVkC8B73HmtmCxyFPxS9Xal1QTXpsUPqfRW/z5sC77mbMnvPRpWj5SW7M170emERs+lTugxXio5zEQbBTllknM04VlXcWaYLhTaGwniHOlyjfhUGxHzgze3bGfyfXv3casOedWBhEwmYreFD5ztzVo0pS9DYjyOkMh7mS</vt:lpwstr>
  </property>
  <property fmtid="{D5CDD505-2E9C-101B-9397-08002B2CF9AE}" pid="123" name="x1ye=81">
    <vt:lpwstr>iDpaTIcCxvnYhTleFdh7hDkP6vBwXYwor0QJXoBjJJU/jbeRmSTLi5wqwnTs9i1qZnWzsst5SNQZvg+gMAtHXu2zi3TKNnPg+Tk66jz3yxnGAjat7bBV8IsmAlou/s8DvcxFTdZRBKW2eBtnCbFS5OPiNA4Er8CkulySYHnlTZv1HCXoRvNtm2ibnmW26lexHH6uzPb/0GvNA9kUOnBHmDOCxh9uZqD3RE7cdQf2+80UPkubIdH+9RbHWnuxqtr</vt:lpwstr>
  </property>
  <property fmtid="{D5CDD505-2E9C-101B-9397-08002B2CF9AE}" pid="124" name="x1ye=82">
    <vt:lpwstr>GfmZ9YVVAhtlEg7owKKywvr4rmqzj5FKPwuvCX8oH8WaCC/tglwqqNjRI53S1jJQHomiGByk9gI8S6s7/Tv2easZ94AtL8TjBVjs/B2qU0vHCmj3ebAH7C1MtI4l7O6VTN1XHudhSHKqedbgPFag+MH+Afr1V059qoDzDhnV5tfIvoDKAP1qv2aN9siVmPGkiLTntBwdf9EKJt7o4eWOS8ZYATwiWYNcgiN2bG6002HMvH458+jTc5xC6XTL67+</vt:lpwstr>
  </property>
  <property fmtid="{D5CDD505-2E9C-101B-9397-08002B2CF9AE}" pid="125" name="x1ye=83">
    <vt:lpwstr>NxPfONpZFZ9lk80Dqb2zxPNGDngD6NDC2kzFrOJ/mKBi4wnMn96K8Y2FOVqpk+5cZI7L+aFC9+f2uxKQal3I7OmZZT+oqQZ05uECykC6mnCftyP12EM55EadkqlfrdLNjtfiCaUh+2MjQj2/KwqW4C5YTEUH+yULjYTuvZlkH96DS/4yUFTdQ7Hr9DPPw4pi/jHkY6zyyMpj/yCIa/f6wZNbRKYawgE5D5HFGrL65VJbfF5+Lr9Kpe78+yddvyu</vt:lpwstr>
  </property>
  <property fmtid="{D5CDD505-2E9C-101B-9397-08002B2CF9AE}" pid="126" name="x1ye=84">
    <vt:lpwstr>X5iThV9Q7XWRyUnLYmrOrV2F7W+jeAtvrWP1kAAcllM2wyK3N3a4Pgl6wkA61Uzu9hlV3garGl1z09Yh0OtulZJ5SG/seoUeynhB+sJQxNhYmytf09vdb9GuqeU79BNBy8hoCIgCKZ4KKraCq8TrUHOqb06wuUcZwpTJqr83ImRgcvZBVH5faBwGg1j9XUR10rsNZxDKoRxyKrp7t60UCRJoPWbBz8wu6k5rJmtn5UGkXLeYbf58gbzHhJd008R</vt:lpwstr>
  </property>
  <property fmtid="{D5CDD505-2E9C-101B-9397-08002B2CF9AE}" pid="127" name="x1ye=85">
    <vt:lpwstr>cvV9WbHEMwttaXYyS0jtb0dQp41nhG9y9RCJQBbc60dFhhUAXCgNVAdDcXjmFb7uMK8KjEgLfXpduY1kni6PrgjeoPWXCqS1ESRZqgjIfVYm+jfQ3NlYYIveVyHW51cZbr2GG1Lw0z5KG9mYSSl+HLVotzgNOGL9U2T05HLTnObL3m5Ng3e0t87aJ8p6bPA+06xMajyB+oalhCCxElC4sF68G5TUVBK5gcFqTnpmENeWyHKYUNCsfLTd/Bp/YKs</vt:lpwstr>
  </property>
  <property fmtid="{D5CDD505-2E9C-101B-9397-08002B2CF9AE}" pid="128" name="x1ye=86">
    <vt:lpwstr>vZKNw2dm2WGPa3vL1RPdyobnxCBFY6uXT9S7KyoyzmE4YfmnFo1LpMpthx26oJCR812kHn7aqzlZqAXCXpCy5D/z6n6Fl7u8zkxAtzoevfpPEKyy0yFuwOMeVo3Cg5ObXYyYz2s47AEhw4QuYsPXtHdsbZgUjXFsujYeh137ZZSMhWL0rlyGZfb3bUor9HM5B2LcR32z729nM93NMttg+cYWDqWIeodfZhPpD3iKOGeufRfd8hCIrDvCJHH2wGt</vt:lpwstr>
  </property>
  <property fmtid="{D5CDD505-2E9C-101B-9397-08002B2CF9AE}" pid="129" name="x1ye=87">
    <vt:lpwstr>uuBBfh9y1axtW7wb5EPcLoPRwTbvtH6Cxuz1HdbhQK/rD4gu3rZUd5CbHWHWtcIiodmr3ehPl57DpJZACkCqeli9/Hgy5huhSMafeaIt+7r816cL+Y991knsrAbo4/gfCsH0Sc4gxzHr/OCrgnyr6BdnxsUOvjzCnKFTUCZfvN6etebWR1DvUF4bmnfUgHoIFyodU+oCdkI/71h/Hyb41MAJS4f2tBMxF0CeJn2pcf7EDEoZh6OCRsvJW8EnfWK</vt:lpwstr>
  </property>
  <property fmtid="{D5CDD505-2E9C-101B-9397-08002B2CF9AE}" pid="130" name="x1ye=88">
    <vt:lpwstr>8E+Ih6/mIuE3Gyot6xWfBI9PE6K4oupW5RfhK8zPp1d60Qw95PwUR5VCSvsRWN0QHxDh0mrEGdFq6BOZ2OOrW/Mz8AdmfFrmufcOaHnsK6TtMUwMyVXzjjxnSYbN30dPJ88tsUHY/M2YncCmc/NZSEkZfLnQ0YJ34ul3fyF+rsP26ZUvQbFXl4OIzHN+LLDnfPFv5De/19anBVh62RaNpVadB50yoJx0yZWdcpQy55makwDwr5NctRORov/UZO0</vt:lpwstr>
  </property>
  <property fmtid="{D5CDD505-2E9C-101B-9397-08002B2CF9AE}" pid="131" name="x1ye=89">
    <vt:lpwstr>1hCn7tqarbiXsQZcPxn2MplOruAzspb1s2Q/ZLBFAbyejxd8V2kbo3Wg3y+f224qa7/oRl4cdtLiItUsoAF8nRvb7pA2Zxn2zWhRX/smwr2VsI+bNIIqjw2w6DrtqL7k48TQBZSOt2Fjtx1oz7Qr0jGaV5RII0JGI3g3MMQjxyTa5Ecs94XDiOdtgVLbukywPdGzdHGRlGT383RPDIuMZzhSXSrjG/RxwfDNql1OR76EBuCy1X9WBkGbxMJ20f0</vt:lpwstr>
  </property>
  <property fmtid="{D5CDD505-2E9C-101B-9397-08002B2CF9AE}" pid="132" name="x1ye=9">
    <vt:lpwstr>6BQ5iGSHsjHVH8N8V+lDtuI/vtxW84CsVD9OmrHWT7KvmAzlRoZHr7JKUHnPWzKacTMIz+u3cpjS4My2FTnCk8aADXOJgw62UDO3zNEFr0uR/99LqwFkZQNHfrxVwNNu7n+6tJu8HXQVJpdVq8fmIve3+cl68xt4/UjXO/LsfJ3Q/QkY12ilTQLjSRp5QZlxl2Ruqr/sOSIK1HhCLnD5fw9eQdqN2ZqFV0j5r5ZUr63TCitS2Z14vgfLc3F6L1Z</vt:lpwstr>
  </property>
  <property fmtid="{D5CDD505-2E9C-101B-9397-08002B2CF9AE}" pid="133" name="x1ye=90">
    <vt:lpwstr>dI2prkKZ4A5W9AnV95qYTAt23a4gY7xYQHbGZO0jeE83Nz0H9CAV5nAj5ezuMnnyDTUwy2JOXbVwQkzZz2Fre+7AxEvRBpIi/WadDSC0Zb3hvsCReclPHHemptJdKdun8vWIc4wz4M2R50u4MwcV1BWUQYeTInTEdGfufTdy2TybsvF7dzq4+0FqOwYkR7AEWpiMCTsudK080qxJLPhc3cAd4YSEDyd0bPc/HxslrE3Fs/TnujPYEDT+GkuhB95</vt:lpwstr>
  </property>
  <property fmtid="{D5CDD505-2E9C-101B-9397-08002B2CF9AE}" pid="134" name="x1ye=91">
    <vt:lpwstr>A3la0MwSqZwvt/g1pdiwpQ3tgNZQdkHF43UC1kkaKsYqLaBgMTnjRmVo2pvmFe6JFXYcqdOXji24EUY5fE5fgaavkyVeZj0N+oLRjR/d1W6L05JMpXA6F2y2kW2tpLnfxLQBdM7hukZ2cfBi1izu+LCEiOHHVeL4FjPuwFeVWhXASuduD5jdHYViCrKGgG/dvX5Q0C/Sh6d+158onUuUfOlj3sUvWUDRU+dvEbDIxkDhlwJcDUm/jDTm6Fu/ew/</vt:lpwstr>
  </property>
  <property fmtid="{D5CDD505-2E9C-101B-9397-08002B2CF9AE}" pid="135" name="x1ye=92">
    <vt:lpwstr>HFyp+qhqSBdt3vrca8o/Qr84Ac4MQ4a3MYye2xQ1EYWYU0kUEluEcWtqFGivN7RZZDWA25w4yjauGhItRWfixhzbTlq0uYfWluQgLdlguhIT1qNNXokhNc8Ub6P7TrjOHNjQ4zKoiupYKz07M8GY/vFQdONTqmGqDtV107hNf0/6QONrcfyH96nIDeBRlC/BSSUor2LoVooWNzoXU2GHc2llioFKAK3ImYvbYjVHSuFXyr95vi7pEMRClCbr41f</vt:lpwstr>
  </property>
  <property fmtid="{D5CDD505-2E9C-101B-9397-08002B2CF9AE}" pid="136" name="x1ye=93">
    <vt:lpwstr>TUwM8LTbpLYDVtTkG7OnE8hHDK53Iz4d397IxMTZ4on1zV46TOPSXY7OEwBYKwBD3S4UJo7cwrBv30k5TwqTzqnYllWdfHzWvTcLfd9kTb1B/4EhIoNI7y4vIBmg53vQ4DD06Ct3lHzS0utTVVlH88LfRyjaptbvF2HHJHpFh5YrfwuTxEW4Gh/5unDCV3u278QcZpZfb5NJQLYrCyXFTSznjTuJwDKJ3YqS82I3G4DeqfxRRWefYUzrX3RvQkj</vt:lpwstr>
  </property>
  <property fmtid="{D5CDD505-2E9C-101B-9397-08002B2CF9AE}" pid="137" name="x1ye=94">
    <vt:lpwstr>9V84FJF9OcuoomqUYRqLsKf0TjXKLX+TeM5Op25WYFyJey0LpfMv5oxFkCf+c6f0bV2lNaK8FgcRV0Lj3o/ljmOVsfNfkEuexWCjY9qSOGVmqMSM9GqBawOQO4zE5L1glig/ERrZgjSz+t3PFd1TBlLVf6c/K1f0r495CdsgsNMDu8gOmL6++TVjIS/MopzFInR+8ohUd4/tH+fgw8+XKVkvoKuywr0n2TNU1PA/rcO/pVU0Cr+mDdHthKG3SO2</vt:lpwstr>
  </property>
  <property fmtid="{D5CDD505-2E9C-101B-9397-08002B2CF9AE}" pid="138" name="x1ye=95">
    <vt:lpwstr>NHWChSLgb6bWqv1Z7JpMUmWd+P+njHs+Mcu1BKNnj/9d/wUes7bxkVzO7o+0oLxX0zmsSVzINaqNg/qMuSXHqHdmtCO7w9HWHH+jUH7J6ugvn5mnBstP9gAdosNRn3F59vE2QebgYC7ND3OnV8r0Zq9QwSMOrR/zaiDiGJStzW/52/dxnQK9M4gLVgUN09Zje1S9ZIl93DeIRdgv8j3onmQ+u7Z51aUX0wkRnHlyfPbbcshgu+mCAMfxhrxiNLv</vt:lpwstr>
  </property>
  <property fmtid="{D5CDD505-2E9C-101B-9397-08002B2CF9AE}" pid="139" name="x1ye=96">
    <vt:lpwstr>kn6/050TbTemH9NftNpRytqegr2QaeGxGIuYC9l6SzCSv/niPlz5oR3intD/z5wIUeFD/PwFDtbPMIOBYeqvfgoaMZwaR9fcErO93XwGBTIuG58xs/9UCl6dC60IaHUR8c6Vip71LGBqFSxuN6sX1FmgGQXEUxHVzGm9aHU9fG7CzImviPXS6y40i/BerpBR8tFUuSkMkcxtHk3OwAxWEK5kXBb+qLfUn/AqbZjjzbF5TIDaSA7KTJKzWf6OQd9</vt:lpwstr>
  </property>
  <property fmtid="{D5CDD505-2E9C-101B-9397-08002B2CF9AE}" pid="140" name="x1ye=97">
    <vt:lpwstr>BlM0vRRf19rdcOT1idBsuP7vbCApl8P0iIJc6JtjcZcEB+aZOcHypf09/9Kubxk5RLHOCaEyMWNI4uvnGuWfCI8ZlJe53lHxLIr7BSRhL69kH3gX7g3SjHHtwdUkEUXAMOQIVAoLnujxdZA+o4jP0l4IehUU2FZWQm4y7hxcf6ivDzRJYlAVE4qKcAmwwzNjo/gbt13Oug7UGRS3MMVs4h9DFNwUyedf1zVuOezOgFgFaiIab/DVTw22Y1db40v</vt:lpwstr>
  </property>
  <property fmtid="{D5CDD505-2E9C-101B-9397-08002B2CF9AE}" pid="141" name="x1ye=98">
    <vt:lpwstr>uF0Lehh06PHkSNwJEkOI78WDeBn1dWTCnNu0A93redO598hkpKQZNj0PLOMultUR6QWpPQC6KQhQg8P8Exdf9um3pX0pw7ziqdeCMoP02VuGsrZRm5oNrTHbj5kv8e4gn9Bp5wwwSXRU1ym1givbwtq5pFnyzCHN6TshwbrRQ1yOSS7I2VlOQNg0AR+U3QQKTm545+AnU03wk+lCh+Ma4/ArMBqUCjrUs27MoPXbrJLwGSwDbQUcKEg/NoGzluM</vt:lpwstr>
  </property>
  <property fmtid="{D5CDD505-2E9C-101B-9397-08002B2CF9AE}" pid="142" name="x1ye=99">
    <vt:lpwstr>6Pwcu16ydX1bkW7IIIw0xMdZn4PE7fbnv50VOVdt41GUSBF50QHG7fSmPzmBswa6mqZjD3h3YkFoTJ2tOjt/09yEm9sD+P9l6RYPyzx5jTG7836/hKRX9NZlu3Kz6T2ZI4dKLLg+gegFNMgXhC9mjR6chXrqUkDZsSjhufTxuJ9vwa42yf19fILCTpQP4DF0GOESfwUb5u6KrzsqVhvoDHQiYnyOrdZeeDoavJff3yfobKpXBa/ffD5WBc5ncIl</vt:lpwstr>
  </property>
</Properties>
</file>